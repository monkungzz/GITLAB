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1" w:type="dxa"/>
        <w:tblLayout w:type="fixed"/>
        <w:tblLook w:val="01E0" w:firstRow="1" w:lastRow="1" w:firstColumn="1" w:lastColumn="1" w:noHBand="0" w:noVBand="0"/>
      </w:tblPr>
      <w:tblGrid>
        <w:gridCol w:w="1668"/>
        <w:gridCol w:w="8753"/>
      </w:tblGrid>
      <w:tr w:rsidR="00E40DB0" w:rsidRPr="009E509B" w14:paraId="7A6B2D26" w14:textId="77777777" w:rsidTr="009E509B">
        <w:tc>
          <w:tcPr>
            <w:tcW w:w="1668" w:type="dxa"/>
            <w:shd w:val="clear" w:color="auto" w:fill="auto"/>
          </w:tcPr>
          <w:p w14:paraId="14663615" w14:textId="77777777" w:rsidR="00E40DB0" w:rsidRPr="009E509B" w:rsidRDefault="00CC6E17" w:rsidP="009E509B">
            <w:pPr>
              <w:pStyle w:val="a"/>
              <w:spacing w:before="60"/>
              <w:rPr>
                <w:rFonts w:ascii="Times New Roman" w:hAnsi="Times New Roman" w:cs="Tahoma"/>
                <w:b/>
                <w:bCs/>
                <w:sz w:val="22"/>
                <w:szCs w:val="22"/>
                <w:lang w:val="en-US"/>
              </w:rPr>
            </w:pPr>
            <w:r>
              <w:rPr>
                <w:rFonts w:ascii="Times New Roman" w:hAnsi="Times New Roman" w:cs="Browallia New"/>
                <w:noProof/>
                <w:lang w:val="en-US"/>
              </w:rPr>
              <w:drawing>
                <wp:inline distT="0" distB="0" distL="0" distR="0" wp14:anchorId="1A8BC2D5" wp14:editId="7EBE303B">
                  <wp:extent cx="831850" cy="971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0" cy="971550"/>
                          </a:xfrm>
                          <a:prstGeom prst="rect">
                            <a:avLst/>
                          </a:prstGeom>
                          <a:noFill/>
                          <a:ln>
                            <a:noFill/>
                          </a:ln>
                        </pic:spPr>
                      </pic:pic>
                    </a:graphicData>
                  </a:graphic>
                </wp:inline>
              </w:drawing>
            </w:r>
          </w:p>
        </w:tc>
        <w:tc>
          <w:tcPr>
            <w:tcW w:w="8753" w:type="dxa"/>
            <w:shd w:val="clear" w:color="auto" w:fill="auto"/>
          </w:tcPr>
          <w:p w14:paraId="3035912E" w14:textId="62FB15B1" w:rsidR="00E40DB0" w:rsidRPr="009E509B" w:rsidRDefault="00E40DB0" w:rsidP="009E509B">
            <w:pPr>
              <w:pStyle w:val="a"/>
              <w:spacing w:before="60" w:after="120"/>
              <w:rPr>
                <w:rFonts w:ascii="Times New Roman" w:hAnsi="Times New Roman" w:cs="Tahoma"/>
                <w:b/>
                <w:bCs/>
                <w:sz w:val="26"/>
                <w:szCs w:val="26"/>
                <w:lang w:val="en-US"/>
              </w:rPr>
            </w:pPr>
            <w:r w:rsidRPr="009E509B">
              <w:rPr>
                <w:rFonts w:ascii="Times New Roman" w:hAnsi="Times New Roman" w:cs="Tahoma"/>
                <w:b/>
                <w:bCs/>
                <w:sz w:val="26"/>
                <w:szCs w:val="26"/>
                <w:lang w:val="en-US"/>
              </w:rPr>
              <w:t>CPE 3</w:t>
            </w:r>
            <w:r w:rsidR="00CC0BB6">
              <w:rPr>
                <w:rFonts w:ascii="Times New Roman" w:hAnsi="Times New Roman" w:cs="Tahoma"/>
                <w:b/>
                <w:bCs/>
                <w:sz w:val="26"/>
                <w:szCs w:val="26"/>
                <w:lang w:val="en-US"/>
              </w:rPr>
              <w:t>33 Software Engineering (</w:t>
            </w:r>
            <w:r w:rsidR="00B911EE">
              <w:rPr>
                <w:rFonts w:ascii="Times New Roman" w:hAnsi="Times New Roman" w:cs="Tahoma"/>
                <w:b/>
                <w:bCs/>
                <w:sz w:val="26"/>
                <w:szCs w:val="26"/>
                <w:lang w:val="en-US"/>
              </w:rPr>
              <w:t>semester 2/2014</w:t>
            </w:r>
            <w:bookmarkStart w:id="0" w:name="_GoBack"/>
            <w:bookmarkEnd w:id="0"/>
            <w:r w:rsidRPr="009E509B">
              <w:rPr>
                <w:rFonts w:ascii="Times New Roman" w:hAnsi="Times New Roman" w:cs="Tahoma"/>
                <w:b/>
                <w:bCs/>
                <w:sz w:val="26"/>
                <w:szCs w:val="26"/>
                <w:lang w:val="en-US"/>
              </w:rPr>
              <w:t>)</w:t>
            </w:r>
          </w:p>
          <w:p w14:paraId="120F6B7A" w14:textId="77777777" w:rsidR="00E40DB0" w:rsidRPr="009E509B" w:rsidRDefault="00E40DB0" w:rsidP="009E509B">
            <w:pPr>
              <w:pStyle w:val="a"/>
              <w:spacing w:before="60" w:after="120"/>
              <w:rPr>
                <w:rFonts w:ascii="Times New Roman" w:hAnsi="Times New Roman" w:cs="Tahoma"/>
                <w:i/>
                <w:iCs/>
                <w:sz w:val="22"/>
                <w:szCs w:val="22"/>
                <w:lang w:val="en-US"/>
              </w:rPr>
            </w:pPr>
            <w:r w:rsidRPr="009E509B">
              <w:rPr>
                <w:rFonts w:ascii="Times New Roman" w:hAnsi="Times New Roman" w:cs="Tahoma"/>
                <w:i/>
                <w:iCs/>
                <w:sz w:val="22"/>
                <w:szCs w:val="22"/>
                <w:lang w:val="en-US"/>
              </w:rPr>
              <w:t>Hands-on, Active Learning Edition</w:t>
            </w:r>
          </w:p>
          <w:p w14:paraId="749AF205" w14:textId="77777777" w:rsidR="00E40DB0" w:rsidRPr="009E509B" w:rsidRDefault="00E40DB0" w:rsidP="009E509B">
            <w:pPr>
              <w:pStyle w:val="a"/>
              <w:spacing w:before="60" w:after="120"/>
              <w:rPr>
                <w:rFonts w:ascii="Times New Roman" w:hAnsi="Times New Roman" w:cs="Tahoma"/>
                <w:sz w:val="22"/>
                <w:szCs w:val="22"/>
                <w:lang w:val="en-US"/>
              </w:rPr>
            </w:pPr>
            <w:r w:rsidRPr="009E509B">
              <w:rPr>
                <w:rFonts w:ascii="Times New Roman" w:hAnsi="Times New Roman" w:cs="Tahoma"/>
                <w:sz w:val="22"/>
                <w:szCs w:val="22"/>
                <w:lang w:val="en-US"/>
              </w:rPr>
              <w:t>Computer Engineering Department</w:t>
            </w:r>
          </w:p>
          <w:p w14:paraId="7743ADB0" w14:textId="77777777" w:rsidR="00E40DB0" w:rsidRPr="009E509B" w:rsidRDefault="00E40DB0" w:rsidP="004519B3">
            <w:pPr>
              <w:pStyle w:val="a"/>
              <w:rPr>
                <w:rFonts w:ascii="Times New Roman" w:hAnsi="Times New Roman" w:cs="Tahoma"/>
                <w:b/>
                <w:bCs/>
                <w:sz w:val="22"/>
                <w:szCs w:val="22"/>
                <w:lang w:val="en-US"/>
              </w:rPr>
            </w:pPr>
            <w:r w:rsidRPr="009E509B">
              <w:rPr>
                <w:rFonts w:ascii="Times New Roman" w:hAnsi="Times New Roman" w:cs="Tahoma"/>
                <w:sz w:val="22"/>
                <w:szCs w:val="22"/>
                <w:lang w:val="en-US"/>
              </w:rPr>
              <w:t>King Mongkut’s University of Technology Thonburi</w:t>
            </w:r>
          </w:p>
        </w:tc>
      </w:tr>
    </w:tbl>
    <w:p w14:paraId="7CB00083" w14:textId="77777777" w:rsidR="00E40DB0" w:rsidRPr="00E40DB0" w:rsidRDefault="00044AA9">
      <w:pPr>
        <w:spacing w:line="240" w:lineRule="auto"/>
        <w:rPr>
          <w:b/>
          <w:bCs/>
          <w:sz w:val="20"/>
          <w:szCs w:val="20"/>
        </w:rPr>
      </w:pPr>
      <w:r>
        <w:rPr>
          <w:b/>
          <w:bCs/>
          <w:sz w:val="36"/>
          <w:szCs w:val="36"/>
        </w:rPr>
        <w:t xml:space="preserve"> </w:t>
      </w:r>
    </w:p>
    <w:p w14:paraId="0710AF95" w14:textId="77777777" w:rsidR="00044AA9" w:rsidRPr="00F47388" w:rsidRDefault="00044AA9" w:rsidP="00F47388">
      <w:pPr>
        <w:spacing w:after="120"/>
        <w:jc w:val="both"/>
        <w:rPr>
          <w:rFonts w:ascii="Times New Roman" w:eastAsia="Times New Roman" w:hAnsi="Times New Roman" w:cs="Times New Roman"/>
          <w:b/>
          <w:bCs/>
        </w:rPr>
      </w:pPr>
      <w:r>
        <w:rPr>
          <w:rFonts w:ascii="Times New Roman" w:eastAsia="Times New Roman" w:hAnsi="Times New Roman" w:cs="Times New Roman"/>
          <w:b/>
          <w:bCs/>
        </w:rPr>
        <w:t>Instructors</w:t>
      </w:r>
      <w:r>
        <w:rPr>
          <w:rFonts w:ascii="Times New Roman" w:eastAsia="Times New Roman" w:hAnsi="Times New Roman" w:cs="Times New Roman"/>
        </w:rPr>
        <w:t xml:space="preserve">   </w:t>
      </w:r>
    </w:p>
    <w:p w14:paraId="262CA2B3" w14:textId="77777777" w:rsidR="00044AA9" w:rsidRDefault="00044AA9">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Assoc.Prof.Dr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Tiranee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Achalakul</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
    <w:p w14:paraId="196A7004" w14:textId="77777777" w:rsidR="00044AA9" w:rsidRDefault="00044AA9">
      <w:pPr>
        <w:spacing w:line="240" w:lineRule="auto"/>
        <w:jc w:val="both"/>
        <w:rPr>
          <w:rFonts w:ascii="Times New Roman" w:eastAsia="Times New Roman" w:hAnsi="Times New Roman" w:cs="Times New Roman"/>
        </w:rPr>
      </w:pPr>
      <w:r>
        <w:rPr>
          <w:rFonts w:ascii="Times New Roman" w:eastAsia="Times New Roman" w:hAnsi="Times New Roman" w:cs="Times New Roman"/>
        </w:rPr>
        <w:t>Email: tiranee@cpe.kmutt.ac.th Tel: 02-470-9380</w:t>
      </w:r>
      <w:r w:rsidR="00E50E2C">
        <w:rPr>
          <w:rFonts w:ascii="Times New Roman" w:eastAsia="Times New Roman" w:hAnsi="Times New Roman" w:cs="Times New Roman"/>
        </w:rPr>
        <w:t>, 02-470-9005</w:t>
      </w:r>
    </w:p>
    <w:p w14:paraId="23580BC4" w14:textId="77777777" w:rsidR="00044AA9" w:rsidRDefault="00044AA9">
      <w:pPr>
        <w:spacing w:line="240" w:lineRule="auto"/>
        <w:jc w:val="both"/>
        <w:rPr>
          <w:rFonts w:ascii="Times New Roman" w:eastAsia="Times New Roman" w:hAnsi="Times New Roman" w:cs="Times New Roman"/>
        </w:rPr>
      </w:pPr>
    </w:p>
    <w:p w14:paraId="03C82E88" w14:textId="77777777" w:rsidR="00995B48" w:rsidRDefault="00995B48" w:rsidP="00995B48">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Assoc.Prof.Dr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Suthep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Madarasmi</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
    <w:p w14:paraId="31ADC018" w14:textId="77777777" w:rsidR="00995B48" w:rsidRDefault="00995B48" w:rsidP="00995B48">
      <w:pPr>
        <w:spacing w:line="240" w:lineRule="auto"/>
        <w:jc w:val="both"/>
        <w:rPr>
          <w:rFonts w:ascii="Times New Roman" w:eastAsia="Times New Roman" w:hAnsi="Times New Roman" w:cs="Times New Roman"/>
        </w:rPr>
      </w:pPr>
      <w:r>
        <w:rPr>
          <w:rFonts w:ascii="Times New Roman" w:eastAsia="Times New Roman" w:hAnsi="Times New Roman" w:cs="Times New Roman"/>
        </w:rPr>
        <w:t>Email: suthep@kmutt.ac.th</w:t>
      </w:r>
      <w:r>
        <w:rPr>
          <w:rFonts w:ascii="Times New Roman" w:eastAsia="Times New Roman" w:hAnsi="Times New Roman" w:cs="Times New Roman"/>
        </w:rPr>
        <w:tab/>
        <w:t>Tel: 02-470-9080</w:t>
      </w:r>
    </w:p>
    <w:p w14:paraId="71AF2465" w14:textId="77777777" w:rsidR="00995B48" w:rsidRDefault="00995B48">
      <w:pPr>
        <w:spacing w:line="240" w:lineRule="auto"/>
        <w:jc w:val="both"/>
        <w:rPr>
          <w:rFonts w:ascii="Times New Roman" w:eastAsia="Times New Roman" w:hAnsi="Times New Roman" w:cs="Times New Roman"/>
        </w:rPr>
      </w:pPr>
    </w:p>
    <w:p w14:paraId="67142210" w14:textId="77777777" w:rsidR="00044AA9" w:rsidRDefault="00995B48">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Asst.Prof.</w:t>
      </w:r>
      <w:r w:rsidR="00044AA9">
        <w:rPr>
          <w:rFonts w:ascii="Times New Roman" w:eastAsia="Times New Roman" w:hAnsi="Times New Roman" w:cs="Times New Roman"/>
        </w:rPr>
        <w:t>Dr</w:t>
      </w:r>
      <w:proofErr w:type="spellEnd"/>
      <w:r w:rsidR="00044AA9">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Marong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Phadoongsidhi</w:t>
      </w:r>
      <w:proofErr w:type="spellEnd"/>
      <w:r w:rsidR="00044AA9">
        <w:rPr>
          <w:rFonts w:ascii="Times New Roman" w:eastAsia="Times New Roman" w:hAnsi="Times New Roman" w:cs="Times New Roman"/>
        </w:rPr>
        <w:t xml:space="preserve">    </w:t>
      </w:r>
      <w:r w:rsidR="00044AA9">
        <w:rPr>
          <w:rFonts w:ascii="Times New Roman" w:eastAsia="Times New Roman" w:hAnsi="Times New Roman" w:cs="Times New Roman"/>
        </w:rPr>
        <w:tab/>
      </w:r>
    </w:p>
    <w:p w14:paraId="0A6BA4E5" w14:textId="77777777" w:rsidR="00044AA9" w:rsidRPr="00E50E2C" w:rsidRDefault="00D9642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Email: </w:t>
      </w:r>
      <w:proofErr w:type="gramStart"/>
      <w:r w:rsidR="00A247EF">
        <w:rPr>
          <w:rFonts w:ascii="Times New Roman" w:eastAsia="Times New Roman" w:hAnsi="Times New Roman" w:cs="Times New Roman"/>
        </w:rPr>
        <w:t>marong</w:t>
      </w:r>
      <w:r w:rsidRPr="00E50E2C">
        <w:rPr>
          <w:rFonts w:ascii="Times New Roman" w:eastAsia="Times New Roman" w:hAnsi="Times New Roman" w:cs="Times New Roman"/>
        </w:rPr>
        <w:t>@cpe.km</w:t>
      </w:r>
      <w:r w:rsidR="00044AA9" w:rsidRPr="00E50E2C">
        <w:rPr>
          <w:rFonts w:ascii="Times New Roman" w:eastAsia="Times New Roman" w:hAnsi="Times New Roman" w:cs="Times New Roman"/>
        </w:rPr>
        <w:t>u</w:t>
      </w:r>
      <w:r w:rsidRPr="00E50E2C">
        <w:rPr>
          <w:rFonts w:ascii="Times New Roman" w:eastAsia="Times New Roman" w:hAnsi="Times New Roman" w:cs="Times New Roman"/>
        </w:rPr>
        <w:t>t</w:t>
      </w:r>
      <w:r w:rsidR="00044AA9" w:rsidRPr="00E50E2C">
        <w:rPr>
          <w:rFonts w:ascii="Times New Roman" w:eastAsia="Times New Roman" w:hAnsi="Times New Roman" w:cs="Times New Roman"/>
        </w:rPr>
        <w:t>t.ac.th  Tel</w:t>
      </w:r>
      <w:proofErr w:type="gramEnd"/>
      <w:r w:rsidR="00044AA9" w:rsidRPr="00E50E2C">
        <w:rPr>
          <w:rFonts w:ascii="Times New Roman" w:eastAsia="Times New Roman" w:hAnsi="Times New Roman" w:cs="Times New Roman"/>
        </w:rPr>
        <w:t>: 02-470-9</w:t>
      </w:r>
      <w:r w:rsidR="00995B48">
        <w:rPr>
          <w:rFonts w:ascii="Times New Roman" w:eastAsia="Times New Roman" w:hAnsi="Times New Roman" w:cs="Times New Roman"/>
        </w:rPr>
        <w:t>372</w:t>
      </w:r>
    </w:p>
    <w:p w14:paraId="5EA199F0" w14:textId="77777777" w:rsidR="00044AA9" w:rsidRDefault="00044AA9">
      <w:pPr>
        <w:spacing w:line="240" w:lineRule="auto"/>
        <w:jc w:val="both"/>
        <w:rPr>
          <w:rFonts w:ascii="Times New Roman" w:eastAsia="Times New Roman" w:hAnsi="Times New Roman" w:cs="Times New Roman"/>
        </w:rPr>
      </w:pPr>
    </w:p>
    <w:p w14:paraId="789B8797" w14:textId="77777777" w:rsidR="00457E9F" w:rsidRDefault="00457E9F">
      <w:pPr>
        <w:spacing w:line="240" w:lineRule="auto"/>
        <w:jc w:val="both"/>
        <w:rPr>
          <w:rFonts w:ascii="Times New Roman" w:eastAsia="Times New Roman" w:hAnsi="Times New Roman" w:cs="Times New Roman"/>
        </w:rPr>
      </w:pPr>
    </w:p>
    <w:p w14:paraId="01ADB248" w14:textId="77777777" w:rsidR="005E413E" w:rsidRPr="00D85C91" w:rsidRDefault="005E413E" w:rsidP="005E413E">
      <w:pPr>
        <w:spacing w:after="120" w:line="240" w:lineRule="auto"/>
        <w:jc w:val="both"/>
        <w:rPr>
          <w:rFonts w:ascii="Times New Roman" w:eastAsia="Times New Roman" w:hAnsi="Times New Roman" w:cs="Times New Roman"/>
          <w:b/>
          <w:bCs/>
        </w:rPr>
      </w:pPr>
      <w:r w:rsidRPr="00D85C91">
        <w:rPr>
          <w:rFonts w:ascii="Times New Roman" w:eastAsia="Times New Roman" w:hAnsi="Times New Roman" w:cs="Times New Roman"/>
          <w:b/>
          <w:bCs/>
        </w:rPr>
        <w:t>Teaching Assistant</w:t>
      </w:r>
      <w:r>
        <w:rPr>
          <w:rFonts w:ascii="Times New Roman" w:eastAsia="Times New Roman" w:hAnsi="Times New Roman" w:cs="Times New Roman"/>
          <w:b/>
          <w:bCs/>
        </w:rPr>
        <w:t>s</w:t>
      </w:r>
      <w:r w:rsidRPr="00D85C91">
        <w:rPr>
          <w:rFonts w:ascii="Times New Roman" w:eastAsia="Times New Roman" w:hAnsi="Times New Roman" w:cs="Times New Roman"/>
          <w:b/>
          <w:bCs/>
        </w:rPr>
        <w:t xml:space="preserve"> (TA</w:t>
      </w:r>
      <w:r>
        <w:rPr>
          <w:rFonts w:ascii="Times New Roman" w:eastAsia="Times New Roman" w:hAnsi="Times New Roman" w:cs="Times New Roman"/>
          <w:b/>
          <w:bCs/>
        </w:rPr>
        <w:t>’s</w:t>
      </w:r>
      <w:r w:rsidRPr="00D85C91">
        <w:rPr>
          <w:rFonts w:ascii="Times New Roman" w:eastAsia="Times New Roman" w:hAnsi="Times New Roman" w:cs="Times New Roman"/>
          <w:b/>
          <w:bCs/>
        </w:rPr>
        <w:t>)</w:t>
      </w:r>
    </w:p>
    <w:p w14:paraId="7F9D2289" w14:textId="77777777" w:rsidR="005E413E" w:rsidRPr="005E413E" w:rsidRDefault="005E413E" w:rsidP="005E413E">
      <w:pPr>
        <w:spacing w:line="240" w:lineRule="auto"/>
        <w:jc w:val="both"/>
        <w:rPr>
          <w:rFonts w:ascii="Times New Roman" w:eastAsia="Times New Roman" w:hAnsi="Times New Roman" w:cs="Times New Roman"/>
          <w:highlight w:val="cyan"/>
        </w:rPr>
      </w:pPr>
    </w:p>
    <w:p w14:paraId="4A42CC52" w14:textId="0FA9E79F" w:rsidR="005E413E" w:rsidRPr="00E50E2C" w:rsidRDefault="00386445" w:rsidP="005E413E">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Nareerat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Saetiew</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Yok</w:t>
      </w:r>
      <w:proofErr w:type="spellEnd"/>
      <w:r w:rsidR="005E413E" w:rsidRPr="00E50E2C">
        <w:rPr>
          <w:rFonts w:ascii="Times New Roman" w:eastAsia="Times New Roman" w:hAnsi="Times New Roman" w:cs="Times New Roman"/>
        </w:rPr>
        <w:t xml:space="preserve">) </w:t>
      </w:r>
    </w:p>
    <w:p w14:paraId="7FA53B94" w14:textId="211D1334" w:rsidR="005E413E" w:rsidRDefault="005E413E" w:rsidP="005E413E">
      <w:pPr>
        <w:spacing w:line="240" w:lineRule="auto"/>
        <w:jc w:val="both"/>
        <w:rPr>
          <w:rFonts w:ascii="Times New Roman" w:eastAsia="Times New Roman" w:hAnsi="Times New Roman" w:cs="Times New Roman"/>
          <w:color w:val="auto"/>
        </w:rPr>
      </w:pPr>
      <w:r w:rsidRPr="00E50E2C">
        <w:rPr>
          <w:rFonts w:ascii="Times New Roman" w:eastAsia="Times New Roman" w:hAnsi="Times New Roman" w:cs="Times New Roman"/>
        </w:rPr>
        <w:t xml:space="preserve">Email: </w:t>
      </w:r>
      <w:r w:rsidR="00386445">
        <w:rPr>
          <w:rFonts w:ascii="Times New Roman" w:eastAsia="Times New Roman" w:hAnsi="Times New Roman" w:cs="Times New Roman"/>
          <w:color w:val="auto"/>
        </w:rPr>
        <w:t>nareerat.stw</w:t>
      </w:r>
      <w:r w:rsidRPr="00E50E2C">
        <w:rPr>
          <w:rFonts w:ascii="Times New Roman" w:eastAsia="Times New Roman" w:hAnsi="Times New Roman" w:cs="Times New Roman"/>
          <w:color w:val="auto"/>
        </w:rPr>
        <w:t>@gmail.com</w:t>
      </w:r>
    </w:p>
    <w:p w14:paraId="00EB9C26" w14:textId="77777777" w:rsidR="00E50E2C" w:rsidRDefault="00E50E2C" w:rsidP="005E413E">
      <w:pPr>
        <w:spacing w:line="240" w:lineRule="auto"/>
        <w:jc w:val="both"/>
        <w:rPr>
          <w:rFonts w:ascii="Times New Roman" w:eastAsia="Times New Roman" w:hAnsi="Times New Roman" w:cs="Times New Roman"/>
          <w:color w:val="auto"/>
        </w:rPr>
      </w:pPr>
      <w:r>
        <w:rPr>
          <w:rFonts w:ascii="Times New Roman" w:eastAsia="Times New Roman" w:hAnsi="Times New Roman" w:cs="Times New Roman"/>
          <w:color w:val="auto"/>
        </w:rPr>
        <w:t>Tel: 02-470-9383</w:t>
      </w:r>
    </w:p>
    <w:p w14:paraId="69D20930" w14:textId="77777777" w:rsidR="00995B48" w:rsidRPr="00D85C91" w:rsidRDefault="00995B48" w:rsidP="00995B4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Office: Cast Lab </w:t>
      </w:r>
    </w:p>
    <w:p w14:paraId="39B756CC" w14:textId="77777777" w:rsidR="00E50E2C" w:rsidRDefault="00E50E2C" w:rsidP="005E413E">
      <w:pPr>
        <w:spacing w:line="240" w:lineRule="auto"/>
        <w:jc w:val="both"/>
        <w:rPr>
          <w:rFonts w:ascii="Times New Roman" w:eastAsia="Times New Roman" w:hAnsi="Times New Roman" w:cs="Times New Roman"/>
        </w:rPr>
      </w:pPr>
    </w:p>
    <w:p w14:paraId="4989A5AD" w14:textId="264C0752" w:rsidR="005E413E" w:rsidRPr="00E50E2C" w:rsidRDefault="00386445" w:rsidP="005E413E">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Khanasin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Yamnual</w:t>
      </w:r>
      <w:proofErr w:type="spellEnd"/>
      <w:r w:rsidR="005E413E" w:rsidRPr="00E50E2C">
        <w:rPr>
          <w:rFonts w:ascii="Times New Roman" w:eastAsia="Times New Roman" w:hAnsi="Times New Roman" w:cs="Times New Roman"/>
        </w:rPr>
        <w:t xml:space="preserve"> (P’ </w:t>
      </w:r>
      <w:r>
        <w:rPr>
          <w:rFonts w:ascii="Times New Roman" w:eastAsia="Times New Roman" w:hAnsi="Times New Roman" w:cs="Times New Roman"/>
        </w:rPr>
        <w:t>Pond</w:t>
      </w:r>
      <w:r w:rsidR="005E413E" w:rsidRPr="00E50E2C">
        <w:rPr>
          <w:rFonts w:ascii="Times New Roman" w:eastAsia="Times New Roman" w:hAnsi="Times New Roman" w:cs="Times New Roman"/>
        </w:rPr>
        <w:t xml:space="preserve">) </w:t>
      </w:r>
    </w:p>
    <w:p w14:paraId="40A5C852" w14:textId="2552361F" w:rsidR="005E413E" w:rsidRDefault="005E413E" w:rsidP="005E413E">
      <w:pPr>
        <w:spacing w:line="240" w:lineRule="auto"/>
        <w:jc w:val="both"/>
        <w:rPr>
          <w:rFonts w:ascii="Times New Roman" w:eastAsia="Times New Roman" w:hAnsi="Times New Roman" w:cs="Times New Roman"/>
          <w:color w:val="auto"/>
        </w:rPr>
      </w:pPr>
      <w:r w:rsidRPr="00E50E2C">
        <w:rPr>
          <w:rFonts w:ascii="Times New Roman" w:eastAsia="Times New Roman" w:hAnsi="Times New Roman" w:cs="Times New Roman"/>
        </w:rPr>
        <w:t>Email</w:t>
      </w:r>
      <w:r w:rsidR="00386445">
        <w:rPr>
          <w:rFonts w:ascii="Times New Roman" w:eastAsia="Times New Roman" w:hAnsi="Times New Roman" w:cs="Times New Roman"/>
        </w:rPr>
        <w:t>: khanasin.yamnual@gmail.com</w:t>
      </w:r>
    </w:p>
    <w:p w14:paraId="3302CFE6" w14:textId="77777777" w:rsidR="00AA373A" w:rsidRDefault="00995B48" w:rsidP="005E413E">
      <w:pPr>
        <w:spacing w:line="240" w:lineRule="auto"/>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Tel: 02-470-9383 </w:t>
      </w:r>
    </w:p>
    <w:p w14:paraId="0DEE89CB" w14:textId="77777777" w:rsidR="00E50E2C" w:rsidRPr="00D85C91" w:rsidRDefault="00E50E2C" w:rsidP="005E413E">
      <w:pPr>
        <w:spacing w:line="240" w:lineRule="auto"/>
        <w:jc w:val="both"/>
        <w:rPr>
          <w:rFonts w:ascii="Times New Roman" w:eastAsia="Times New Roman" w:hAnsi="Times New Roman" w:cs="Times New Roman"/>
        </w:rPr>
      </w:pPr>
      <w:r>
        <w:rPr>
          <w:rFonts w:ascii="Times New Roman" w:eastAsia="Times New Roman" w:hAnsi="Times New Roman" w:cs="Times New Roman"/>
        </w:rPr>
        <w:t>Office</w:t>
      </w:r>
      <w:r w:rsidR="00995B48">
        <w:rPr>
          <w:rFonts w:ascii="Times New Roman" w:eastAsia="Times New Roman" w:hAnsi="Times New Roman" w:cs="Times New Roman"/>
        </w:rPr>
        <w:t>:</w:t>
      </w:r>
      <w:r>
        <w:rPr>
          <w:rFonts w:ascii="Times New Roman" w:eastAsia="Times New Roman" w:hAnsi="Times New Roman" w:cs="Times New Roman"/>
        </w:rPr>
        <w:t xml:space="preserve"> </w:t>
      </w:r>
      <w:r w:rsidR="00AA373A">
        <w:rPr>
          <w:rFonts w:ascii="Times New Roman" w:eastAsia="Times New Roman" w:hAnsi="Times New Roman" w:cs="Times New Roman"/>
        </w:rPr>
        <w:t>Cast Lab</w:t>
      </w:r>
    </w:p>
    <w:p w14:paraId="1328DF0E" w14:textId="77777777" w:rsidR="00995B48" w:rsidRDefault="00995B48" w:rsidP="005E413E">
      <w:pPr>
        <w:spacing w:after="120" w:line="240" w:lineRule="auto"/>
        <w:jc w:val="both"/>
        <w:rPr>
          <w:rFonts w:ascii="Times New Roman" w:eastAsia="Times New Roman" w:hAnsi="Times New Roman" w:cs="Times New Roman"/>
          <w:b/>
          <w:bCs/>
        </w:rPr>
      </w:pPr>
    </w:p>
    <w:p w14:paraId="2201D94E" w14:textId="77777777" w:rsidR="005E413E" w:rsidRPr="00D85C91" w:rsidRDefault="005E413E" w:rsidP="005E413E">
      <w:pPr>
        <w:spacing w:after="120" w:line="240" w:lineRule="auto"/>
        <w:jc w:val="both"/>
        <w:rPr>
          <w:rFonts w:ascii="Times New Roman" w:eastAsia="Times New Roman" w:hAnsi="Times New Roman" w:cs="Times New Roman"/>
          <w:b/>
          <w:bCs/>
        </w:rPr>
      </w:pPr>
      <w:r w:rsidRPr="00D85C91">
        <w:rPr>
          <w:rFonts w:ascii="Times New Roman" w:eastAsia="Times New Roman" w:hAnsi="Times New Roman" w:cs="Times New Roman"/>
          <w:b/>
          <w:bCs/>
        </w:rPr>
        <w:t>Text Book</w:t>
      </w:r>
    </w:p>
    <w:p w14:paraId="3BFA482C" w14:textId="7BE33C37" w:rsidR="005E413E" w:rsidRDefault="005E413E" w:rsidP="005E413E">
      <w:pPr>
        <w:spacing w:line="240" w:lineRule="auto"/>
        <w:jc w:val="both"/>
        <w:rPr>
          <w:rFonts w:ascii="Times New Roman" w:eastAsia="Times New Roman" w:hAnsi="Times New Roman" w:cs="Times New Roman"/>
        </w:rPr>
      </w:pPr>
      <w:r w:rsidRPr="00D85C91">
        <w:rPr>
          <w:rFonts w:ascii="Times New Roman" w:eastAsia="Times New Roman" w:hAnsi="Times New Roman" w:cs="Times New Roman"/>
          <w:i/>
          <w:iCs/>
        </w:rPr>
        <w:t>Software Engineering: A Practitioner’s Approach</w:t>
      </w:r>
      <w:r>
        <w:rPr>
          <w:rFonts w:ascii="Times New Roman" w:eastAsia="Times New Roman" w:hAnsi="Times New Roman" w:cs="Times New Roman"/>
        </w:rPr>
        <w:t>.</w:t>
      </w:r>
      <w:r w:rsidRPr="00D85C91">
        <w:rPr>
          <w:rFonts w:ascii="Times New Roman" w:eastAsia="Times New Roman" w:hAnsi="Times New Roman" w:cs="Times New Roman"/>
        </w:rPr>
        <w:t xml:space="preserve"> </w:t>
      </w:r>
      <w:proofErr w:type="gramStart"/>
      <w:r w:rsidR="00386445">
        <w:rPr>
          <w:rFonts w:ascii="Times New Roman" w:eastAsia="Times New Roman" w:hAnsi="Times New Roman" w:cs="Times New Roman"/>
        </w:rPr>
        <w:t>8</w:t>
      </w:r>
      <w:r w:rsidRPr="00D85C91">
        <w:rPr>
          <w:rFonts w:ascii="Times New Roman" w:eastAsia="Times New Roman" w:hAnsi="Times New Roman" w:cs="Times New Roman"/>
          <w:vertAlign w:val="superscript"/>
        </w:rPr>
        <w:t>th</w:t>
      </w:r>
      <w:r w:rsidRPr="00D85C91">
        <w:rPr>
          <w:rFonts w:ascii="Times New Roman" w:eastAsia="Times New Roman" w:hAnsi="Times New Roman" w:cs="Times New Roman"/>
        </w:rPr>
        <w:t xml:space="preserve"> Edition.</w:t>
      </w:r>
      <w:proofErr w:type="gramEnd"/>
      <w:r>
        <w:rPr>
          <w:rFonts w:ascii="Times New Roman" w:eastAsia="Times New Roman" w:hAnsi="Times New Roman" w:cs="Times New Roman"/>
          <w:i/>
          <w:iCs/>
        </w:rPr>
        <w:t xml:space="preserve"> </w:t>
      </w:r>
      <w:r>
        <w:rPr>
          <w:rFonts w:ascii="Times New Roman" w:eastAsia="Times New Roman" w:hAnsi="Times New Roman" w:cs="Times New Roman"/>
        </w:rPr>
        <w:t xml:space="preserve">Roger S. Pressman. </w:t>
      </w:r>
      <w:r w:rsidR="00386445">
        <w:rPr>
          <w:rFonts w:ascii="Times New Roman" w:eastAsia="Times New Roman" w:hAnsi="Times New Roman" w:cs="Times New Roman"/>
        </w:rPr>
        <w:t>McGraw-Hill. 2015</w:t>
      </w:r>
      <w:r>
        <w:rPr>
          <w:rFonts w:ascii="Times New Roman" w:eastAsia="Times New Roman" w:hAnsi="Times New Roman" w:cs="Times New Roman"/>
        </w:rPr>
        <w:t>.</w:t>
      </w:r>
    </w:p>
    <w:p w14:paraId="0BAF9ABA" w14:textId="77777777" w:rsidR="005E413E" w:rsidRDefault="005E413E" w:rsidP="005E413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ACF83C5" w14:textId="77777777" w:rsidR="00044AA9" w:rsidRPr="00F47388" w:rsidRDefault="00044AA9" w:rsidP="00F47388">
      <w:pPr>
        <w:spacing w:after="120" w:line="240" w:lineRule="auto"/>
        <w:rPr>
          <w:rFonts w:ascii="Times New Roman" w:eastAsia="Times New Roman" w:hAnsi="Times New Roman" w:cs="Times New Roman"/>
          <w:b/>
          <w:bCs/>
        </w:rPr>
      </w:pPr>
      <w:r>
        <w:rPr>
          <w:rFonts w:ascii="Times New Roman" w:eastAsia="Times New Roman" w:hAnsi="Times New Roman" w:cs="Times New Roman"/>
          <w:b/>
          <w:bCs/>
        </w:rPr>
        <w:t>Tools</w:t>
      </w:r>
    </w:p>
    <w:p w14:paraId="35FF113B" w14:textId="77777777" w:rsidR="00044AA9" w:rsidRDefault="00044AA9">
      <w:pPr>
        <w:numPr>
          <w:ilvl w:val="0"/>
          <w:numId w:val="1"/>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A Design Tool (Visual Paradigm)</w:t>
      </w:r>
    </w:p>
    <w:p w14:paraId="1544D73B" w14:textId="77777777" w:rsidR="00044AA9" w:rsidRDefault="00044AA9">
      <w:pPr>
        <w:numPr>
          <w:ilvl w:val="0"/>
          <w:numId w:val="1"/>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A Testing Tool (Mercury Quick Test)</w:t>
      </w:r>
    </w:p>
    <w:p w14:paraId="0D01C143" w14:textId="5DF2FF5A" w:rsidR="00044AA9" w:rsidRDefault="00044AA9">
      <w:pPr>
        <w:numPr>
          <w:ilvl w:val="0"/>
          <w:numId w:val="1"/>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AA373A">
        <w:rPr>
          <w:rFonts w:ascii="Times New Roman" w:eastAsia="Times New Roman" w:hAnsi="Times New Roman" w:cs="Times New Roman"/>
        </w:rPr>
        <w:t>P</w:t>
      </w:r>
      <w:r>
        <w:rPr>
          <w:rFonts w:ascii="Times New Roman" w:eastAsia="Times New Roman" w:hAnsi="Times New Roman" w:cs="Times New Roman"/>
        </w:rPr>
        <w:t xml:space="preserve">roject </w:t>
      </w:r>
      <w:r w:rsidR="00AA373A">
        <w:rPr>
          <w:rFonts w:ascii="Times New Roman" w:eastAsia="Times New Roman" w:hAnsi="Times New Roman" w:cs="Times New Roman"/>
        </w:rPr>
        <w:t>M</w:t>
      </w:r>
      <w:r>
        <w:rPr>
          <w:rFonts w:ascii="Times New Roman" w:eastAsia="Times New Roman" w:hAnsi="Times New Roman" w:cs="Times New Roman"/>
        </w:rPr>
        <w:t xml:space="preserve">anagement </w:t>
      </w:r>
      <w:r w:rsidR="00AA373A">
        <w:rPr>
          <w:rFonts w:ascii="Times New Roman" w:eastAsia="Times New Roman" w:hAnsi="Times New Roman" w:cs="Times New Roman"/>
        </w:rPr>
        <w:t>T</w:t>
      </w:r>
      <w:r>
        <w:rPr>
          <w:rFonts w:ascii="Times New Roman" w:eastAsia="Times New Roman" w:hAnsi="Times New Roman" w:cs="Times New Roman"/>
        </w:rPr>
        <w:t>ool (MS-project</w:t>
      </w:r>
      <w:r w:rsidR="00386445">
        <w:rPr>
          <w:rFonts w:ascii="Times New Roman" w:eastAsia="Times New Roman" w:hAnsi="Times New Roman" w:cs="Times New Roman"/>
        </w:rPr>
        <w:t xml:space="preserve">, </w:t>
      </w:r>
      <w:proofErr w:type="spellStart"/>
      <w:r w:rsidR="00386445">
        <w:rPr>
          <w:rFonts w:ascii="Times New Roman" w:eastAsia="Times New Roman" w:hAnsi="Times New Roman" w:cs="Times New Roman"/>
        </w:rPr>
        <w:t>Redmine</w:t>
      </w:r>
      <w:proofErr w:type="spellEnd"/>
      <w:r>
        <w:rPr>
          <w:rFonts w:ascii="Times New Roman" w:eastAsia="Times New Roman" w:hAnsi="Times New Roman" w:cs="Times New Roman"/>
        </w:rPr>
        <w:t>)</w:t>
      </w:r>
    </w:p>
    <w:p w14:paraId="175FDE1E" w14:textId="77777777" w:rsidR="00044AA9" w:rsidRDefault="00044AA9">
      <w:pPr>
        <w:numPr>
          <w:ilvl w:val="0"/>
          <w:numId w:val="1"/>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AA373A">
        <w:rPr>
          <w:rFonts w:ascii="Times New Roman" w:eastAsia="Times New Roman" w:hAnsi="Times New Roman" w:cs="Times New Roman"/>
        </w:rPr>
        <w:t>S</w:t>
      </w:r>
      <w:r>
        <w:rPr>
          <w:rFonts w:ascii="Times New Roman" w:eastAsia="Times New Roman" w:hAnsi="Times New Roman" w:cs="Times New Roman"/>
        </w:rPr>
        <w:t xml:space="preserve">oftware </w:t>
      </w:r>
      <w:r w:rsidR="00AA373A">
        <w:rPr>
          <w:rFonts w:ascii="Times New Roman" w:eastAsia="Times New Roman" w:hAnsi="Times New Roman" w:cs="Times New Roman"/>
        </w:rPr>
        <w:t>C</w:t>
      </w:r>
      <w:r>
        <w:rPr>
          <w:rFonts w:ascii="Times New Roman" w:eastAsia="Times New Roman" w:hAnsi="Times New Roman" w:cs="Times New Roman"/>
        </w:rPr>
        <w:t xml:space="preserve">onfiguration </w:t>
      </w:r>
      <w:r w:rsidR="00AA373A">
        <w:rPr>
          <w:rFonts w:ascii="Times New Roman" w:eastAsia="Times New Roman" w:hAnsi="Times New Roman" w:cs="Times New Roman"/>
        </w:rPr>
        <w:t>M</w:t>
      </w:r>
      <w:r>
        <w:rPr>
          <w:rFonts w:ascii="Times New Roman" w:eastAsia="Times New Roman" w:hAnsi="Times New Roman" w:cs="Times New Roman"/>
        </w:rPr>
        <w:t xml:space="preserve">anagement </w:t>
      </w:r>
      <w:r w:rsidR="00AA373A">
        <w:rPr>
          <w:rFonts w:ascii="Times New Roman" w:eastAsia="Times New Roman" w:hAnsi="Times New Roman" w:cs="Times New Roman"/>
        </w:rPr>
        <w:t>T</w:t>
      </w:r>
      <w:r>
        <w:rPr>
          <w:rFonts w:ascii="Times New Roman" w:eastAsia="Times New Roman" w:hAnsi="Times New Roman" w:cs="Times New Roman"/>
        </w:rPr>
        <w:t>ool (SVN)</w:t>
      </w:r>
    </w:p>
    <w:p w14:paraId="53D8CFE8" w14:textId="77777777" w:rsidR="00AA373A" w:rsidRDefault="00AA373A">
      <w:pPr>
        <w:numPr>
          <w:ilvl w:val="0"/>
          <w:numId w:val="1"/>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A GUI creation Tool (</w:t>
      </w:r>
      <w:proofErr w:type="spellStart"/>
      <w:r>
        <w:rPr>
          <w:rFonts w:ascii="Times New Roman" w:eastAsia="Times New Roman" w:hAnsi="Times New Roman" w:cs="Times New Roman"/>
        </w:rPr>
        <w:t>Balsamiq</w:t>
      </w:r>
      <w:proofErr w:type="spellEnd"/>
      <w:r>
        <w:rPr>
          <w:rFonts w:ascii="Times New Roman" w:eastAsia="Times New Roman" w:hAnsi="Times New Roman" w:cs="Times New Roman"/>
        </w:rPr>
        <w:t>)</w:t>
      </w:r>
    </w:p>
    <w:p w14:paraId="3FACDB29" w14:textId="77777777" w:rsidR="005E413E" w:rsidRDefault="005E413E" w:rsidP="005E413E">
      <w:pPr>
        <w:tabs>
          <w:tab w:val="num" w:pos="720"/>
        </w:tabs>
        <w:spacing w:line="240" w:lineRule="auto"/>
        <w:rPr>
          <w:rFonts w:ascii="Times New Roman" w:eastAsia="Times New Roman" w:hAnsi="Times New Roman" w:cs="Times New Roman"/>
        </w:rPr>
      </w:pPr>
    </w:p>
    <w:p w14:paraId="6560929A" w14:textId="77777777" w:rsidR="005E413E" w:rsidRDefault="005E413E" w:rsidP="005E413E">
      <w:pPr>
        <w:spacing w:after="120" w:line="240" w:lineRule="auto"/>
        <w:rPr>
          <w:rFonts w:ascii="Times New Roman" w:eastAsia="Times New Roman" w:hAnsi="Times New Roman" w:cs="Times New Roman"/>
          <w:b/>
          <w:bCs/>
        </w:rPr>
      </w:pPr>
      <w:r>
        <w:rPr>
          <w:rFonts w:ascii="Times New Roman" w:eastAsia="Times New Roman" w:hAnsi="Times New Roman" w:cs="Times New Roman"/>
          <w:b/>
          <w:bCs/>
        </w:rPr>
        <w:t>Score Distribution</w:t>
      </w:r>
    </w:p>
    <w:p w14:paraId="44E50E90" w14:textId="77777777" w:rsidR="005E413E" w:rsidRDefault="005E413E" w:rsidP="005E413E">
      <w:pPr>
        <w:numPr>
          <w:ilvl w:val="0"/>
          <w:numId w:val="2"/>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 xml:space="preserve">Quizzes and Labs                            </w:t>
      </w:r>
      <w:r>
        <w:rPr>
          <w:rFonts w:ascii="Times New Roman" w:eastAsia="Times New Roman" w:hAnsi="Times New Roman" w:cs="Times New Roman"/>
        </w:rPr>
        <w:tab/>
        <w:t>15</w:t>
      </w:r>
    </w:p>
    <w:p w14:paraId="226C8461" w14:textId="64904C03" w:rsidR="005E413E" w:rsidRDefault="005E413E" w:rsidP="005E413E">
      <w:pPr>
        <w:numPr>
          <w:ilvl w:val="0"/>
          <w:numId w:val="2"/>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Term Proje</w:t>
      </w:r>
      <w:r w:rsidR="004C73EE">
        <w:rPr>
          <w:rFonts w:ascii="Times New Roman" w:eastAsia="Times New Roman" w:hAnsi="Times New Roman" w:cs="Times New Roman"/>
        </w:rPr>
        <w:t xml:space="preserve">ct (group of 5)               </w:t>
      </w:r>
      <w:r w:rsidR="004C73EE">
        <w:rPr>
          <w:rFonts w:ascii="Times New Roman" w:eastAsia="Times New Roman" w:hAnsi="Times New Roman" w:cs="Times New Roman"/>
        </w:rPr>
        <w:tab/>
        <w:t>4</w:t>
      </w:r>
      <w:r w:rsidR="00386445">
        <w:rPr>
          <w:rFonts w:ascii="Times New Roman" w:eastAsia="Times New Roman" w:hAnsi="Times New Roman" w:cs="Times New Roman"/>
        </w:rPr>
        <w:t>5</w:t>
      </w:r>
    </w:p>
    <w:p w14:paraId="2185582B" w14:textId="77777777" w:rsidR="005E413E" w:rsidRDefault="005E413E" w:rsidP="005E413E">
      <w:pPr>
        <w:numPr>
          <w:ilvl w:val="0"/>
          <w:numId w:val="2"/>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 xml:space="preserve">Midterm                                          </w:t>
      </w:r>
      <w:r>
        <w:rPr>
          <w:rFonts w:ascii="Times New Roman" w:eastAsia="Times New Roman" w:hAnsi="Times New Roman" w:cs="Times New Roman"/>
        </w:rPr>
        <w:tab/>
        <w:t>20</w:t>
      </w:r>
    </w:p>
    <w:p w14:paraId="139438F9" w14:textId="77777777" w:rsidR="005E413E" w:rsidRDefault="005E413E" w:rsidP="005E413E">
      <w:pPr>
        <w:numPr>
          <w:ilvl w:val="0"/>
          <w:numId w:val="2"/>
        </w:numPr>
        <w:tabs>
          <w:tab w:val="num" w:pos="720"/>
        </w:tabs>
        <w:spacing w:line="240" w:lineRule="auto"/>
        <w:rPr>
          <w:rFonts w:ascii="Times New Roman" w:eastAsia="Times New Roman" w:hAnsi="Times New Roman" w:cs="Times New Roman"/>
        </w:rPr>
      </w:pPr>
      <w:r>
        <w:rPr>
          <w:rFonts w:ascii="Times New Roman" w:eastAsia="Times New Roman" w:hAnsi="Times New Roman" w:cs="Times New Roman"/>
        </w:rPr>
        <w:t xml:space="preserve">Final                                                </w:t>
      </w:r>
      <w:r>
        <w:rPr>
          <w:rFonts w:ascii="Times New Roman" w:eastAsia="Times New Roman" w:hAnsi="Times New Roman" w:cs="Times New Roman"/>
        </w:rPr>
        <w:tab/>
      </w:r>
      <w:r w:rsidR="00AA373A">
        <w:rPr>
          <w:rFonts w:ascii="Times New Roman" w:eastAsia="Times New Roman" w:hAnsi="Times New Roman" w:cs="Times New Roman"/>
        </w:rPr>
        <w:t>2</w:t>
      </w:r>
      <w:r>
        <w:rPr>
          <w:rFonts w:ascii="Times New Roman" w:eastAsia="Times New Roman" w:hAnsi="Times New Roman" w:cs="Times New Roman"/>
        </w:rPr>
        <w:t>0</w:t>
      </w:r>
    </w:p>
    <w:p w14:paraId="385A69A5" w14:textId="77777777" w:rsidR="005E413E" w:rsidRDefault="005E413E" w:rsidP="005E413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F93B9D3" w14:textId="77777777" w:rsidR="00995B48" w:rsidRDefault="00995B48" w:rsidP="005E413E">
      <w:pPr>
        <w:spacing w:line="240" w:lineRule="auto"/>
        <w:rPr>
          <w:rFonts w:ascii="Times New Roman" w:eastAsia="Times New Roman" w:hAnsi="Times New Roman" w:cs="Times New Roman"/>
        </w:rPr>
      </w:pPr>
    </w:p>
    <w:p w14:paraId="614CE084" w14:textId="77777777" w:rsidR="0082140C" w:rsidRDefault="0082140C" w:rsidP="005E413E">
      <w:pPr>
        <w:spacing w:after="120" w:line="240" w:lineRule="auto"/>
        <w:rPr>
          <w:rFonts w:ascii="Times New Roman" w:eastAsia="Times New Roman" w:hAnsi="Times New Roman" w:cs="Times New Roman"/>
          <w:b/>
          <w:bCs/>
        </w:rPr>
      </w:pPr>
    </w:p>
    <w:p w14:paraId="4998B0D2" w14:textId="77777777" w:rsidR="004C73EE" w:rsidRDefault="004C73EE" w:rsidP="005E413E">
      <w:pPr>
        <w:spacing w:after="120" w:line="240" w:lineRule="auto"/>
        <w:rPr>
          <w:rFonts w:ascii="Times New Roman" w:eastAsia="Times New Roman" w:hAnsi="Times New Roman" w:cs="Times New Roman"/>
          <w:b/>
          <w:bCs/>
        </w:rPr>
      </w:pPr>
    </w:p>
    <w:p w14:paraId="5D4E145F" w14:textId="77777777" w:rsidR="005E413E" w:rsidRPr="00105498" w:rsidRDefault="005E413E" w:rsidP="005E413E">
      <w:pPr>
        <w:spacing w:after="120" w:line="240" w:lineRule="auto"/>
        <w:rPr>
          <w:rFonts w:ascii="Times New Roman" w:eastAsia="Times New Roman" w:hAnsi="Times New Roman" w:cs="Times New Roman"/>
          <w:b/>
          <w:bCs/>
        </w:rPr>
      </w:pPr>
      <w:r w:rsidRPr="00105498">
        <w:rPr>
          <w:rFonts w:ascii="Times New Roman" w:eastAsia="Times New Roman" w:hAnsi="Times New Roman" w:cs="Times New Roman"/>
          <w:b/>
          <w:bCs/>
        </w:rPr>
        <w:lastRenderedPageBreak/>
        <w:t>Evaluation</w:t>
      </w:r>
    </w:p>
    <w:p w14:paraId="17707A59" w14:textId="77777777" w:rsidR="005E413E" w:rsidRPr="00105498" w:rsidRDefault="005E413E" w:rsidP="005E413E">
      <w:pPr>
        <w:numPr>
          <w:ilvl w:val="0"/>
          <w:numId w:val="3"/>
        </w:numPr>
        <w:tabs>
          <w:tab w:val="num" w:pos="720"/>
        </w:tabs>
        <w:spacing w:line="240" w:lineRule="auto"/>
        <w:rPr>
          <w:rFonts w:ascii="Times New Roman" w:eastAsia="Times New Roman" w:hAnsi="Times New Roman" w:cs="Times New Roman"/>
        </w:rPr>
      </w:pPr>
      <w:r w:rsidRPr="00105498">
        <w:rPr>
          <w:rFonts w:ascii="Times New Roman" w:eastAsia="Times New Roman" w:hAnsi="Times New Roman" w:cs="Times New Roman"/>
        </w:rPr>
        <w:t>Quizzes to self-check on</w:t>
      </w:r>
      <w:r w:rsidR="00995B48">
        <w:rPr>
          <w:rFonts w:ascii="Times New Roman" w:eastAsia="Times New Roman" w:hAnsi="Times New Roman" w:cs="Times New Roman"/>
        </w:rPr>
        <w:t xml:space="preserve"> learning of a previous lecture</w:t>
      </w:r>
    </w:p>
    <w:p w14:paraId="51126925" w14:textId="77777777" w:rsidR="005E413E" w:rsidRPr="00105498" w:rsidRDefault="005E413E" w:rsidP="005E413E">
      <w:pPr>
        <w:numPr>
          <w:ilvl w:val="0"/>
          <w:numId w:val="3"/>
        </w:numPr>
        <w:tabs>
          <w:tab w:val="num" w:pos="720"/>
        </w:tabs>
        <w:spacing w:line="240" w:lineRule="auto"/>
        <w:rPr>
          <w:rFonts w:ascii="Times New Roman" w:eastAsia="Times New Roman" w:hAnsi="Times New Roman" w:cs="Times New Roman"/>
        </w:rPr>
      </w:pPr>
      <w:r w:rsidRPr="00105498">
        <w:rPr>
          <w:rFonts w:ascii="Times New Roman" w:eastAsia="Times New Roman" w:hAnsi="Times New Roman" w:cs="Times New Roman"/>
        </w:rPr>
        <w:t>Midterm and Final Exams</w:t>
      </w:r>
    </w:p>
    <w:p w14:paraId="4A588EDA" w14:textId="77777777" w:rsidR="005E413E" w:rsidRPr="00105498" w:rsidRDefault="005E413E" w:rsidP="005E413E">
      <w:pPr>
        <w:numPr>
          <w:ilvl w:val="0"/>
          <w:numId w:val="3"/>
        </w:numPr>
        <w:tabs>
          <w:tab w:val="num" w:pos="720"/>
        </w:tabs>
        <w:spacing w:line="240" w:lineRule="auto"/>
        <w:rPr>
          <w:rFonts w:ascii="Times New Roman" w:eastAsia="Times New Roman" w:hAnsi="Times New Roman" w:cs="Times New Roman"/>
        </w:rPr>
      </w:pPr>
      <w:r w:rsidRPr="00105498">
        <w:rPr>
          <w:rFonts w:ascii="Times New Roman" w:eastAsia="Times New Roman" w:hAnsi="Times New Roman" w:cs="Times New Roman"/>
        </w:rPr>
        <w:t>Lab work on tools usage</w:t>
      </w:r>
    </w:p>
    <w:p w14:paraId="426D15F0" w14:textId="77777777" w:rsidR="005E413E" w:rsidRPr="00105498" w:rsidRDefault="005E413E" w:rsidP="005E413E">
      <w:pPr>
        <w:numPr>
          <w:ilvl w:val="0"/>
          <w:numId w:val="3"/>
        </w:numPr>
        <w:tabs>
          <w:tab w:val="num" w:pos="720"/>
        </w:tabs>
        <w:spacing w:line="240" w:lineRule="auto"/>
        <w:rPr>
          <w:rFonts w:ascii="Times New Roman" w:eastAsia="Times New Roman" w:hAnsi="Times New Roman" w:cs="Times New Roman"/>
        </w:rPr>
      </w:pPr>
      <w:r w:rsidRPr="00105498">
        <w:rPr>
          <w:rFonts w:ascii="Times New Roman" w:eastAsia="Times New Roman" w:hAnsi="Times New Roman" w:cs="Times New Roman"/>
        </w:rPr>
        <w:t xml:space="preserve">Term Project Report for groups of 5 students.  Presentation skill will be considered in the grading </w:t>
      </w:r>
    </w:p>
    <w:p w14:paraId="6DEF82BC" w14:textId="77777777" w:rsidR="00AA373A" w:rsidRDefault="00AA373A" w:rsidP="005E413E">
      <w:pPr>
        <w:spacing w:line="240" w:lineRule="auto"/>
        <w:rPr>
          <w:rFonts w:ascii="Times New Roman" w:eastAsia="Times New Roman" w:hAnsi="Times New Roman" w:cs="Times New Roman"/>
          <w:b/>
          <w:bCs/>
        </w:rPr>
      </w:pPr>
    </w:p>
    <w:p w14:paraId="18774B61" w14:textId="77777777" w:rsidR="009E60D4" w:rsidRDefault="009E60D4" w:rsidP="005E413E">
      <w:pPr>
        <w:spacing w:line="240" w:lineRule="auto"/>
        <w:rPr>
          <w:rFonts w:ascii="Times New Roman" w:eastAsia="Times New Roman" w:hAnsi="Times New Roman" w:cs="Times New Roman"/>
          <w:b/>
          <w:bCs/>
        </w:rPr>
      </w:pPr>
    </w:p>
    <w:p w14:paraId="33937D10" w14:textId="77777777" w:rsidR="005E413E" w:rsidRPr="00105498" w:rsidRDefault="005E413E" w:rsidP="005E413E">
      <w:pPr>
        <w:spacing w:line="240" w:lineRule="auto"/>
        <w:rPr>
          <w:rFonts w:ascii="Times New Roman" w:eastAsia="Times New Roman" w:hAnsi="Times New Roman" w:cs="Times New Roman"/>
          <w:b/>
          <w:bCs/>
        </w:rPr>
      </w:pPr>
      <w:r w:rsidRPr="00105498">
        <w:rPr>
          <w:rFonts w:ascii="Times New Roman" w:eastAsia="Times New Roman" w:hAnsi="Times New Roman" w:cs="Times New Roman"/>
          <w:b/>
          <w:bCs/>
        </w:rPr>
        <w:t xml:space="preserve">Weekly Plan </w:t>
      </w:r>
    </w:p>
    <w:p w14:paraId="3C31AAD3" w14:textId="77777777" w:rsidR="005E413E" w:rsidRPr="00105498" w:rsidRDefault="005E413E" w:rsidP="005E413E">
      <w:pPr>
        <w:spacing w:line="240" w:lineRule="auto"/>
        <w:rPr>
          <w:rFonts w:ascii="Times New Roman" w:eastAsia="Times New Roman" w:hAnsi="Times New Roman" w:cs="Times New Roman"/>
          <w:b/>
          <w:bCs/>
        </w:rPr>
      </w:pPr>
      <w:r w:rsidRPr="00105498">
        <w:rPr>
          <w:rFonts w:ascii="Times New Roman" w:eastAsia="Times New Roman" w:hAnsi="Times New Roman" w:cs="Times New Roman"/>
          <w:b/>
          <w:bCs/>
        </w:rPr>
        <w:t xml:space="preserve"> </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3686"/>
        <w:gridCol w:w="1374"/>
      </w:tblGrid>
      <w:tr w:rsidR="005E413E" w:rsidRPr="00105498" w14:paraId="105295BE" w14:textId="77777777" w:rsidTr="00386445">
        <w:tc>
          <w:tcPr>
            <w:tcW w:w="4111" w:type="dxa"/>
            <w:shd w:val="solid" w:color="D9D9D9" w:fill="D9D9D9"/>
            <w:tcMar>
              <w:top w:w="100" w:type="dxa"/>
              <w:left w:w="100" w:type="dxa"/>
              <w:bottom w:w="100" w:type="dxa"/>
              <w:right w:w="100" w:type="dxa"/>
            </w:tcMar>
          </w:tcPr>
          <w:p w14:paraId="58733C97" w14:textId="77777777" w:rsidR="005E413E" w:rsidRPr="00105498" w:rsidRDefault="005E413E" w:rsidP="00574D6D">
            <w:pPr>
              <w:spacing w:line="240" w:lineRule="auto"/>
            </w:pPr>
            <w:r w:rsidRPr="00105498">
              <w:rPr>
                <w:rFonts w:ascii="Times New Roman" w:eastAsia="Times New Roman" w:hAnsi="Times New Roman" w:cs="Times New Roman"/>
                <w:b/>
                <w:bCs/>
                <w:shd w:val="solid" w:color="D9D9D9" w:fill="D9D9D9"/>
              </w:rPr>
              <w:t>Lecture</w:t>
            </w:r>
          </w:p>
        </w:tc>
        <w:tc>
          <w:tcPr>
            <w:tcW w:w="3686" w:type="dxa"/>
            <w:shd w:val="solid" w:color="D9D9D9" w:fill="D9D9D9"/>
            <w:tcMar>
              <w:top w:w="100" w:type="dxa"/>
              <w:left w:w="100" w:type="dxa"/>
              <w:bottom w:w="100" w:type="dxa"/>
              <w:right w:w="100" w:type="dxa"/>
            </w:tcMar>
          </w:tcPr>
          <w:p w14:paraId="57E841D3" w14:textId="77777777" w:rsidR="005E413E" w:rsidRPr="00105498" w:rsidRDefault="005E413E" w:rsidP="00574D6D">
            <w:pPr>
              <w:spacing w:line="240" w:lineRule="auto"/>
            </w:pPr>
            <w:r w:rsidRPr="00105498">
              <w:rPr>
                <w:rFonts w:ascii="Times New Roman" w:eastAsia="Times New Roman" w:hAnsi="Times New Roman" w:cs="Times New Roman"/>
                <w:b/>
                <w:bCs/>
                <w:shd w:val="solid" w:color="D9D9D9" w:fill="D9D9D9"/>
              </w:rPr>
              <w:t>Lab/Problem/Activity</w:t>
            </w:r>
          </w:p>
        </w:tc>
        <w:tc>
          <w:tcPr>
            <w:tcW w:w="1374" w:type="dxa"/>
            <w:shd w:val="solid" w:color="D9D9D9" w:fill="D9D9D9"/>
            <w:tcMar>
              <w:top w:w="100" w:type="dxa"/>
              <w:left w:w="100" w:type="dxa"/>
              <w:bottom w:w="100" w:type="dxa"/>
              <w:right w:w="100" w:type="dxa"/>
            </w:tcMar>
          </w:tcPr>
          <w:p w14:paraId="043214BF" w14:textId="77777777" w:rsidR="005E413E" w:rsidRPr="00105498" w:rsidRDefault="005E413E" w:rsidP="00574D6D">
            <w:pPr>
              <w:spacing w:line="240" w:lineRule="auto"/>
            </w:pPr>
            <w:r w:rsidRPr="00105498">
              <w:rPr>
                <w:rFonts w:ascii="Times New Roman" w:eastAsia="Times New Roman" w:hAnsi="Times New Roman" w:cs="Times New Roman"/>
                <w:b/>
                <w:bCs/>
                <w:shd w:val="solid" w:color="D9D9D9" w:fill="D9D9D9"/>
              </w:rPr>
              <w:t>Instructor</w:t>
            </w:r>
          </w:p>
        </w:tc>
      </w:tr>
      <w:tr w:rsidR="005E413E" w:rsidRPr="00105498" w14:paraId="4D27C597" w14:textId="77777777" w:rsidTr="00386445">
        <w:tc>
          <w:tcPr>
            <w:tcW w:w="4111" w:type="dxa"/>
            <w:tcMar>
              <w:top w:w="100" w:type="dxa"/>
              <w:left w:w="100" w:type="dxa"/>
              <w:bottom w:w="100" w:type="dxa"/>
              <w:right w:w="100" w:type="dxa"/>
            </w:tcMar>
          </w:tcPr>
          <w:p w14:paraId="4B474FE6" w14:textId="5052D6E9" w:rsidR="005E413E" w:rsidRPr="00105498" w:rsidRDefault="005E413E" w:rsidP="00574D6D">
            <w:pPr>
              <w:spacing w:line="240" w:lineRule="auto"/>
              <w:ind w:left="280" w:hanging="260"/>
            </w:pPr>
            <w:r w:rsidRPr="00105498">
              <w:rPr>
                <w:rFonts w:ascii="Times New Roman" w:eastAsia="Times New Roman" w:hAnsi="Times New Roman" w:cs="Times New Roman"/>
                <w:sz w:val="20"/>
                <w:szCs w:val="20"/>
              </w:rPr>
              <w:t>1.</w:t>
            </w:r>
            <w:r w:rsidRPr="00105498">
              <w:rPr>
                <w:rFonts w:ascii="Times New Roman" w:eastAsia="Times New Roman" w:hAnsi="Times New Roman" w:cs="Times New Roman"/>
                <w:sz w:val="20"/>
                <w:szCs w:val="20"/>
              </w:rPr>
              <w:tab/>
              <w:t>Introduction on software process</w:t>
            </w:r>
            <w:r w:rsidR="00386445">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 xml:space="preserve">Agile (XP, Scrum), Waterfall, RUP, Spiral. </w:t>
            </w:r>
            <w:r w:rsidR="00386445">
              <w:rPr>
                <w:rFonts w:ascii="Times New Roman" w:eastAsia="Times New Roman" w:hAnsi="Times New Roman" w:cs="Times New Roman"/>
                <w:sz w:val="20"/>
                <w:szCs w:val="20"/>
              </w:rPr>
              <w:t>Jan 7.</w:t>
            </w:r>
          </w:p>
        </w:tc>
        <w:tc>
          <w:tcPr>
            <w:tcW w:w="3686" w:type="dxa"/>
            <w:tcMar>
              <w:top w:w="100" w:type="dxa"/>
              <w:left w:w="100" w:type="dxa"/>
              <w:bottom w:w="100" w:type="dxa"/>
              <w:right w:w="100" w:type="dxa"/>
            </w:tcMar>
          </w:tcPr>
          <w:p w14:paraId="09D0F509" w14:textId="24ACC570" w:rsidR="005E413E" w:rsidRPr="00105498" w:rsidRDefault="005E413E" w:rsidP="00335BFB">
            <w:pPr>
              <w:spacing w:line="240" w:lineRule="auto"/>
            </w:pPr>
          </w:p>
        </w:tc>
        <w:tc>
          <w:tcPr>
            <w:tcW w:w="1374" w:type="dxa"/>
            <w:tcMar>
              <w:top w:w="100" w:type="dxa"/>
              <w:left w:w="100" w:type="dxa"/>
              <w:bottom w:w="100" w:type="dxa"/>
              <w:right w:w="100" w:type="dxa"/>
            </w:tcMar>
          </w:tcPr>
          <w:p w14:paraId="305522E0" w14:textId="1A6F9BBB" w:rsidR="005E413E" w:rsidRPr="00105498" w:rsidRDefault="00386445" w:rsidP="00574D6D">
            <w:pPr>
              <w:spacing w:line="240" w:lineRule="auto"/>
            </w:pPr>
            <w:proofErr w:type="spellStart"/>
            <w:r>
              <w:rPr>
                <w:rFonts w:ascii="Times New Roman" w:eastAsia="Times New Roman" w:hAnsi="Times New Roman" w:cs="Times New Roman"/>
                <w:sz w:val="20"/>
                <w:szCs w:val="20"/>
              </w:rPr>
              <w:t>Suthep</w:t>
            </w:r>
            <w:proofErr w:type="spellEnd"/>
          </w:p>
        </w:tc>
      </w:tr>
      <w:tr w:rsidR="00995B48" w:rsidRPr="00105498" w14:paraId="29A9A672" w14:textId="77777777" w:rsidTr="00386445">
        <w:tc>
          <w:tcPr>
            <w:tcW w:w="4111" w:type="dxa"/>
            <w:tcMar>
              <w:top w:w="100" w:type="dxa"/>
              <w:left w:w="100" w:type="dxa"/>
              <w:bottom w:w="100" w:type="dxa"/>
              <w:right w:w="100" w:type="dxa"/>
            </w:tcMar>
          </w:tcPr>
          <w:p w14:paraId="09D40002" w14:textId="3B9FA2EE" w:rsidR="00995B48" w:rsidRPr="00105498" w:rsidRDefault="00995B48" w:rsidP="00995B48">
            <w:pPr>
              <w:spacing w:line="240" w:lineRule="auto"/>
            </w:pPr>
            <w:r>
              <w:rPr>
                <w:rFonts w:ascii="Times New Roman" w:eastAsia="Times New Roman" w:hAnsi="Times New Roman" w:cs="Times New Roman"/>
                <w:sz w:val="20"/>
                <w:szCs w:val="20"/>
              </w:rPr>
              <w:t xml:space="preserve">2.  </w:t>
            </w:r>
            <w:r w:rsidRPr="00105498">
              <w:rPr>
                <w:rFonts w:ascii="Times New Roman" w:eastAsia="Times New Roman" w:hAnsi="Times New Roman" w:cs="Times New Roman"/>
                <w:sz w:val="20"/>
                <w:szCs w:val="20"/>
              </w:rPr>
              <w:t>Product metrics and cost estimation</w:t>
            </w:r>
            <w:r w:rsidR="00386445">
              <w:rPr>
                <w:rFonts w:ascii="Times New Roman" w:eastAsia="Times New Roman" w:hAnsi="Times New Roman" w:cs="Times New Roman"/>
                <w:sz w:val="20"/>
                <w:szCs w:val="20"/>
              </w:rPr>
              <w:t>. Jan 12.</w:t>
            </w:r>
          </w:p>
        </w:tc>
        <w:tc>
          <w:tcPr>
            <w:tcW w:w="3686" w:type="dxa"/>
            <w:tcMar>
              <w:top w:w="100" w:type="dxa"/>
              <w:left w:w="100" w:type="dxa"/>
              <w:bottom w:w="100" w:type="dxa"/>
              <w:right w:w="100" w:type="dxa"/>
            </w:tcMar>
          </w:tcPr>
          <w:p w14:paraId="25111183" w14:textId="05A1E773" w:rsidR="00995B48" w:rsidRPr="00105498" w:rsidRDefault="00995B48" w:rsidP="005C788E">
            <w:pPr>
              <w:spacing w:line="240" w:lineRule="auto"/>
            </w:pPr>
            <w:r w:rsidRPr="00105498">
              <w:rPr>
                <w:rFonts w:ascii="Times New Roman" w:eastAsia="Times New Roman" w:hAnsi="Times New Roman" w:cs="Times New Roman"/>
                <w:sz w:val="20"/>
                <w:szCs w:val="20"/>
              </w:rPr>
              <w:t>Cost Estimate Problem</w:t>
            </w:r>
            <w:r w:rsidR="00386445">
              <w:rPr>
                <w:rFonts w:ascii="Times New Roman" w:eastAsia="Times New Roman" w:hAnsi="Times New Roman" w:cs="Times New Roman"/>
                <w:sz w:val="20"/>
                <w:szCs w:val="20"/>
              </w:rPr>
              <w:t>. Jan 14</w:t>
            </w:r>
            <w:r w:rsidR="00335BFB">
              <w:rPr>
                <w:rFonts w:ascii="Times New Roman" w:eastAsia="Times New Roman" w:hAnsi="Times New Roman" w:cs="Times New Roman"/>
                <w:sz w:val="20"/>
                <w:szCs w:val="20"/>
              </w:rPr>
              <w:t>.</w:t>
            </w:r>
          </w:p>
        </w:tc>
        <w:tc>
          <w:tcPr>
            <w:tcW w:w="1374" w:type="dxa"/>
            <w:tcMar>
              <w:top w:w="100" w:type="dxa"/>
              <w:left w:w="100" w:type="dxa"/>
              <w:bottom w:w="100" w:type="dxa"/>
              <w:right w:w="100" w:type="dxa"/>
            </w:tcMar>
          </w:tcPr>
          <w:p w14:paraId="1AD99EB1" w14:textId="77777777" w:rsidR="00995B48" w:rsidRPr="00105498" w:rsidRDefault="00995B48" w:rsidP="005C788E">
            <w:pPr>
              <w:spacing w:line="240" w:lineRule="auto"/>
            </w:pPr>
            <w:proofErr w:type="spellStart"/>
            <w:r w:rsidRPr="00105498">
              <w:rPr>
                <w:rFonts w:ascii="Times New Roman" w:eastAsia="Times New Roman" w:hAnsi="Times New Roman" w:cs="Times New Roman"/>
                <w:sz w:val="20"/>
                <w:szCs w:val="20"/>
              </w:rPr>
              <w:t>Suthep</w:t>
            </w:r>
            <w:proofErr w:type="spellEnd"/>
          </w:p>
        </w:tc>
      </w:tr>
      <w:tr w:rsidR="00995B48" w:rsidRPr="00105498" w14:paraId="356970BF" w14:textId="77777777" w:rsidTr="00386445">
        <w:tc>
          <w:tcPr>
            <w:tcW w:w="4111" w:type="dxa"/>
            <w:tcMar>
              <w:top w:w="100" w:type="dxa"/>
              <w:left w:w="100" w:type="dxa"/>
              <w:bottom w:w="100" w:type="dxa"/>
              <w:right w:w="100" w:type="dxa"/>
            </w:tcMar>
          </w:tcPr>
          <w:p w14:paraId="6C633B74" w14:textId="2F38EA10" w:rsidR="00995B48" w:rsidRPr="00105498" w:rsidRDefault="00995B48" w:rsidP="00574D6D">
            <w:pPr>
              <w:spacing w:line="240" w:lineRule="auto"/>
            </w:pPr>
            <w:r>
              <w:rPr>
                <w:rFonts w:ascii="Times New Roman" w:eastAsia="Times New Roman" w:hAnsi="Times New Roman" w:cs="Times New Roman"/>
                <w:sz w:val="20"/>
                <w:szCs w:val="20"/>
              </w:rPr>
              <w:t>3</w:t>
            </w:r>
            <w:r w:rsidRPr="00105498">
              <w:rPr>
                <w:rFonts w:ascii="Times New Roman" w:eastAsia="Times New Roman" w:hAnsi="Times New Roman" w:cs="Times New Roman"/>
                <w:sz w:val="20"/>
                <w:szCs w:val="20"/>
              </w:rPr>
              <w:t>.  Requirement analysis: scenarios and information</w:t>
            </w:r>
            <w:r w:rsidR="00386445">
              <w:rPr>
                <w:rFonts w:ascii="Times New Roman" w:eastAsia="Times New Roman" w:hAnsi="Times New Roman" w:cs="Times New Roman"/>
                <w:sz w:val="20"/>
                <w:szCs w:val="20"/>
              </w:rPr>
              <w:t xml:space="preserve">. </w:t>
            </w:r>
            <w:r w:rsidR="00335BFB">
              <w:rPr>
                <w:rFonts w:ascii="Times New Roman" w:eastAsia="Times New Roman" w:hAnsi="Times New Roman" w:cs="Times New Roman"/>
                <w:sz w:val="20"/>
                <w:szCs w:val="20"/>
              </w:rPr>
              <w:t xml:space="preserve">Jan 19. </w:t>
            </w:r>
          </w:p>
        </w:tc>
        <w:tc>
          <w:tcPr>
            <w:tcW w:w="3686" w:type="dxa"/>
            <w:tcMar>
              <w:top w:w="100" w:type="dxa"/>
              <w:left w:w="100" w:type="dxa"/>
              <w:bottom w:w="100" w:type="dxa"/>
              <w:right w:w="100" w:type="dxa"/>
            </w:tcMar>
          </w:tcPr>
          <w:p w14:paraId="35ECBB64" w14:textId="544561A7" w:rsidR="00995B48" w:rsidRPr="00105498" w:rsidRDefault="00995B48" w:rsidP="00574D6D">
            <w:pPr>
              <w:spacing w:line="240" w:lineRule="auto"/>
            </w:pPr>
            <w:r w:rsidRPr="00105498">
              <w:rPr>
                <w:rFonts w:ascii="Times New Roman" w:eastAsia="Times New Roman" w:hAnsi="Times New Roman" w:cs="Times New Roman"/>
                <w:sz w:val="20"/>
                <w:szCs w:val="20"/>
              </w:rPr>
              <w:t>UML Tool introduction</w:t>
            </w:r>
            <w:r w:rsidR="00335BFB">
              <w:rPr>
                <w:rFonts w:ascii="Times New Roman" w:eastAsia="Times New Roman" w:hAnsi="Times New Roman" w:cs="Times New Roman"/>
                <w:sz w:val="20"/>
                <w:szCs w:val="20"/>
              </w:rPr>
              <w:t xml:space="preserve">. Jan 21. </w:t>
            </w:r>
          </w:p>
        </w:tc>
        <w:tc>
          <w:tcPr>
            <w:tcW w:w="1374" w:type="dxa"/>
            <w:tcMar>
              <w:top w:w="100" w:type="dxa"/>
              <w:left w:w="100" w:type="dxa"/>
              <w:bottom w:w="100" w:type="dxa"/>
              <w:right w:w="100" w:type="dxa"/>
            </w:tcMar>
          </w:tcPr>
          <w:p w14:paraId="55DDB4AF" w14:textId="77777777" w:rsidR="00995B48" w:rsidRPr="00105498" w:rsidRDefault="00995B48" w:rsidP="00574D6D">
            <w:pPr>
              <w:spacing w:line="240" w:lineRule="auto"/>
            </w:pPr>
            <w:proofErr w:type="spellStart"/>
            <w:r w:rsidRPr="00105498">
              <w:rPr>
                <w:rFonts w:ascii="Times New Roman" w:eastAsia="Times New Roman" w:hAnsi="Times New Roman" w:cs="Times New Roman"/>
                <w:sz w:val="20"/>
                <w:szCs w:val="20"/>
              </w:rPr>
              <w:t>Tiranee</w:t>
            </w:r>
            <w:proofErr w:type="spellEnd"/>
          </w:p>
        </w:tc>
      </w:tr>
      <w:tr w:rsidR="00995B48" w:rsidRPr="00105498" w14:paraId="6ECF9278" w14:textId="77777777" w:rsidTr="00386445">
        <w:tc>
          <w:tcPr>
            <w:tcW w:w="4111" w:type="dxa"/>
            <w:tcMar>
              <w:top w:w="100" w:type="dxa"/>
              <w:left w:w="100" w:type="dxa"/>
              <w:bottom w:w="100" w:type="dxa"/>
              <w:right w:w="100" w:type="dxa"/>
            </w:tcMar>
          </w:tcPr>
          <w:p w14:paraId="29171AB1" w14:textId="25DCDA70" w:rsidR="00995B48" w:rsidRPr="00105498" w:rsidRDefault="00995B48" w:rsidP="00574D6D">
            <w:pPr>
              <w:spacing w:line="240" w:lineRule="auto"/>
            </w:pPr>
            <w:r>
              <w:rPr>
                <w:rFonts w:ascii="Times New Roman" w:eastAsia="Times New Roman" w:hAnsi="Times New Roman" w:cs="Times New Roman"/>
                <w:sz w:val="20"/>
                <w:szCs w:val="20"/>
              </w:rPr>
              <w:t>4</w:t>
            </w:r>
            <w:r w:rsidRPr="00105498">
              <w:rPr>
                <w:rFonts w:ascii="Times New Roman" w:eastAsia="Times New Roman" w:hAnsi="Times New Roman" w:cs="Times New Roman"/>
                <w:sz w:val="20"/>
                <w:szCs w:val="20"/>
              </w:rPr>
              <w:t>.  Requirement analysis: behavior and patterns</w:t>
            </w:r>
            <w:r w:rsidR="00335BFB">
              <w:rPr>
                <w:rFonts w:ascii="Times New Roman" w:eastAsia="Times New Roman" w:hAnsi="Times New Roman" w:cs="Times New Roman"/>
                <w:sz w:val="20"/>
                <w:szCs w:val="20"/>
              </w:rPr>
              <w:t xml:space="preserve">. Jan 26. </w:t>
            </w:r>
          </w:p>
        </w:tc>
        <w:tc>
          <w:tcPr>
            <w:tcW w:w="3686" w:type="dxa"/>
            <w:tcMar>
              <w:top w:w="100" w:type="dxa"/>
              <w:left w:w="100" w:type="dxa"/>
              <w:bottom w:w="100" w:type="dxa"/>
              <w:right w:w="100" w:type="dxa"/>
            </w:tcMar>
          </w:tcPr>
          <w:p w14:paraId="7667C0D4" w14:textId="4400021E" w:rsidR="00995B48" w:rsidRPr="00105498" w:rsidRDefault="00995B48" w:rsidP="00574D6D">
            <w:pPr>
              <w:spacing w:line="240" w:lineRule="auto"/>
            </w:pPr>
            <w:r w:rsidRPr="00105498">
              <w:rPr>
                <w:rFonts w:ascii="Times New Roman" w:eastAsia="Times New Roman" w:hAnsi="Times New Roman" w:cs="Times New Roman"/>
                <w:sz w:val="20"/>
                <w:szCs w:val="20"/>
              </w:rPr>
              <w:t>UML Use case/activity/sequence diagrams</w:t>
            </w:r>
            <w:r w:rsidR="00335BFB">
              <w:rPr>
                <w:rFonts w:ascii="Times New Roman" w:eastAsia="Times New Roman" w:hAnsi="Times New Roman" w:cs="Times New Roman"/>
                <w:sz w:val="20"/>
                <w:szCs w:val="20"/>
              </w:rPr>
              <w:t>. Jan 28.</w:t>
            </w:r>
          </w:p>
        </w:tc>
        <w:tc>
          <w:tcPr>
            <w:tcW w:w="1374" w:type="dxa"/>
            <w:tcMar>
              <w:top w:w="100" w:type="dxa"/>
              <w:left w:w="100" w:type="dxa"/>
              <w:bottom w:w="100" w:type="dxa"/>
              <w:right w:w="100" w:type="dxa"/>
            </w:tcMar>
          </w:tcPr>
          <w:p w14:paraId="055D7EA1" w14:textId="77777777" w:rsidR="00995B48" w:rsidRPr="00105498" w:rsidRDefault="00995B48" w:rsidP="00574D6D">
            <w:pPr>
              <w:spacing w:line="240" w:lineRule="auto"/>
            </w:pPr>
            <w:proofErr w:type="spellStart"/>
            <w:r w:rsidRPr="00105498">
              <w:rPr>
                <w:rFonts w:ascii="Times New Roman" w:eastAsia="Times New Roman" w:hAnsi="Times New Roman" w:cs="Times New Roman"/>
                <w:sz w:val="20"/>
                <w:szCs w:val="20"/>
              </w:rPr>
              <w:t>Tiranee</w:t>
            </w:r>
            <w:proofErr w:type="spellEnd"/>
          </w:p>
        </w:tc>
      </w:tr>
      <w:tr w:rsidR="00335BFB" w:rsidRPr="00105498" w14:paraId="2F14C790" w14:textId="77777777" w:rsidTr="00386445">
        <w:tc>
          <w:tcPr>
            <w:tcW w:w="4111" w:type="dxa"/>
            <w:tcMar>
              <w:top w:w="100" w:type="dxa"/>
              <w:left w:w="100" w:type="dxa"/>
              <w:bottom w:w="100" w:type="dxa"/>
              <w:right w:w="100" w:type="dxa"/>
            </w:tcMar>
          </w:tcPr>
          <w:p w14:paraId="6D1D46A5" w14:textId="288C0D4E" w:rsidR="00335BFB" w:rsidRDefault="00335BFB" w:rsidP="00335BF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Development Process Practice. </w:t>
            </w:r>
            <w:r w:rsidR="00C14D93">
              <w:rPr>
                <w:rFonts w:ascii="Times New Roman" w:eastAsia="Times New Roman" w:hAnsi="Times New Roman" w:cs="Times New Roman"/>
                <w:sz w:val="20"/>
                <w:szCs w:val="20"/>
              </w:rPr>
              <w:t xml:space="preserve">(PSP) </w:t>
            </w:r>
            <w:r>
              <w:rPr>
                <w:rFonts w:ascii="Times New Roman" w:eastAsia="Times New Roman" w:hAnsi="Times New Roman" w:cs="Times New Roman"/>
                <w:sz w:val="20"/>
                <w:szCs w:val="20"/>
              </w:rPr>
              <w:t>Feb 2.</w:t>
            </w:r>
          </w:p>
        </w:tc>
        <w:tc>
          <w:tcPr>
            <w:tcW w:w="3686" w:type="dxa"/>
            <w:tcMar>
              <w:top w:w="100" w:type="dxa"/>
              <w:left w:w="100" w:type="dxa"/>
              <w:bottom w:w="100" w:type="dxa"/>
              <w:right w:w="100" w:type="dxa"/>
            </w:tcMar>
          </w:tcPr>
          <w:p w14:paraId="172C06BB" w14:textId="4344FEFB" w:rsidR="00335BFB" w:rsidRPr="00105498" w:rsidRDefault="00335BFB" w:rsidP="00574D6D">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Redmine</w:t>
            </w:r>
            <w:proofErr w:type="spellEnd"/>
            <w:r>
              <w:rPr>
                <w:rFonts w:ascii="Times New Roman" w:eastAsia="Times New Roman" w:hAnsi="Times New Roman" w:cs="Times New Roman"/>
                <w:sz w:val="20"/>
                <w:szCs w:val="20"/>
              </w:rPr>
              <w:t xml:space="preserve"> practice. Feb 4.</w:t>
            </w:r>
          </w:p>
        </w:tc>
        <w:tc>
          <w:tcPr>
            <w:tcW w:w="1374" w:type="dxa"/>
            <w:tcMar>
              <w:top w:w="100" w:type="dxa"/>
              <w:left w:w="100" w:type="dxa"/>
              <w:bottom w:w="100" w:type="dxa"/>
              <w:right w:w="100" w:type="dxa"/>
            </w:tcMar>
          </w:tcPr>
          <w:p w14:paraId="0F0ADEDF" w14:textId="2BC6F939" w:rsidR="00335BFB" w:rsidRDefault="00335BFB" w:rsidP="00574D6D">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Tiranee</w:t>
            </w:r>
            <w:proofErr w:type="spellEnd"/>
          </w:p>
        </w:tc>
      </w:tr>
      <w:tr w:rsidR="00995B48" w:rsidRPr="00105498" w14:paraId="46DC153B" w14:textId="77777777" w:rsidTr="00386445">
        <w:tc>
          <w:tcPr>
            <w:tcW w:w="4111" w:type="dxa"/>
            <w:tcMar>
              <w:top w:w="100" w:type="dxa"/>
              <w:left w:w="100" w:type="dxa"/>
              <w:bottom w:w="100" w:type="dxa"/>
              <w:right w:w="100" w:type="dxa"/>
            </w:tcMar>
          </w:tcPr>
          <w:p w14:paraId="2C32F756" w14:textId="03BF17F8" w:rsidR="00995B48" w:rsidRPr="00105498" w:rsidRDefault="00335BFB" w:rsidP="00574D6D">
            <w:pPr>
              <w:spacing w:line="240" w:lineRule="auto"/>
            </w:pPr>
            <w:r>
              <w:rPr>
                <w:rFonts w:ascii="Times New Roman" w:eastAsia="Times New Roman" w:hAnsi="Times New Roman" w:cs="Times New Roman"/>
                <w:sz w:val="20"/>
                <w:szCs w:val="20"/>
              </w:rPr>
              <w:t>6</w:t>
            </w:r>
            <w:r w:rsidR="00995B48" w:rsidRPr="00105498">
              <w:rPr>
                <w:rFonts w:ascii="Times New Roman" w:eastAsia="Times New Roman" w:hAnsi="Times New Roman" w:cs="Times New Roman"/>
                <w:sz w:val="20"/>
                <w:szCs w:val="20"/>
              </w:rPr>
              <w:t>.  Software Design Concepts</w:t>
            </w:r>
            <w:r>
              <w:rPr>
                <w:rFonts w:ascii="Times New Roman" w:eastAsia="Times New Roman" w:hAnsi="Times New Roman" w:cs="Times New Roman"/>
                <w:sz w:val="20"/>
                <w:szCs w:val="20"/>
              </w:rPr>
              <w:t>. Feb 9.</w:t>
            </w:r>
          </w:p>
        </w:tc>
        <w:tc>
          <w:tcPr>
            <w:tcW w:w="3686" w:type="dxa"/>
            <w:tcMar>
              <w:top w:w="100" w:type="dxa"/>
              <w:left w:w="100" w:type="dxa"/>
              <w:bottom w:w="100" w:type="dxa"/>
              <w:right w:w="100" w:type="dxa"/>
            </w:tcMar>
          </w:tcPr>
          <w:p w14:paraId="3A476DE4" w14:textId="12317DC8" w:rsidR="00995B48" w:rsidRPr="00105498" w:rsidRDefault="00995B48" w:rsidP="00574D6D">
            <w:pPr>
              <w:spacing w:line="240" w:lineRule="auto"/>
              <w:rPr>
                <w:rFonts w:ascii="Times New Roman" w:eastAsia="Times New Roman" w:hAnsi="Times New Roman" w:cs="Times New Roman"/>
                <w:sz w:val="20"/>
                <w:szCs w:val="20"/>
              </w:rPr>
            </w:pPr>
            <w:r w:rsidRPr="00105498">
              <w:rPr>
                <w:rFonts w:ascii="Times New Roman" w:eastAsia="Times New Roman" w:hAnsi="Times New Roman" w:cs="Times New Roman"/>
                <w:sz w:val="20"/>
                <w:szCs w:val="20"/>
              </w:rPr>
              <w:t>UML Class Diagram, Component Diagram, State Machine Diagram Tutorial</w:t>
            </w:r>
            <w:r w:rsidR="00335BFB">
              <w:rPr>
                <w:rFonts w:ascii="Times New Roman" w:eastAsia="Times New Roman" w:hAnsi="Times New Roman" w:cs="Times New Roman"/>
                <w:sz w:val="20"/>
                <w:szCs w:val="20"/>
              </w:rPr>
              <w:t xml:space="preserve">. Feb 11. </w:t>
            </w:r>
          </w:p>
        </w:tc>
        <w:tc>
          <w:tcPr>
            <w:tcW w:w="1374" w:type="dxa"/>
            <w:tcMar>
              <w:top w:w="100" w:type="dxa"/>
              <w:left w:w="100" w:type="dxa"/>
              <w:bottom w:w="100" w:type="dxa"/>
              <w:right w:w="100" w:type="dxa"/>
            </w:tcMar>
          </w:tcPr>
          <w:p w14:paraId="614FA0E3" w14:textId="77777777" w:rsidR="00995B48" w:rsidRPr="00105498" w:rsidRDefault="00995B48" w:rsidP="00574D6D">
            <w:pPr>
              <w:spacing w:line="240" w:lineRule="auto"/>
            </w:pPr>
            <w:proofErr w:type="spellStart"/>
            <w:r>
              <w:rPr>
                <w:rFonts w:ascii="Times New Roman" w:eastAsia="Times New Roman" w:hAnsi="Times New Roman" w:cs="Times New Roman"/>
                <w:sz w:val="20"/>
                <w:szCs w:val="20"/>
              </w:rPr>
              <w:t>Marong</w:t>
            </w:r>
            <w:proofErr w:type="spellEnd"/>
          </w:p>
        </w:tc>
      </w:tr>
      <w:tr w:rsidR="00995B48" w:rsidRPr="00105498" w14:paraId="2A41BD71" w14:textId="77777777" w:rsidTr="00386445">
        <w:tc>
          <w:tcPr>
            <w:tcW w:w="4111" w:type="dxa"/>
            <w:tcMar>
              <w:top w:w="100" w:type="dxa"/>
              <w:left w:w="100" w:type="dxa"/>
              <w:bottom w:w="100" w:type="dxa"/>
              <w:right w:w="100" w:type="dxa"/>
            </w:tcMar>
          </w:tcPr>
          <w:p w14:paraId="04276070" w14:textId="0FB31E94" w:rsidR="00995B48" w:rsidRPr="00105498" w:rsidRDefault="00335BFB" w:rsidP="00574D6D">
            <w:pPr>
              <w:spacing w:line="240" w:lineRule="auto"/>
            </w:pPr>
            <w:r>
              <w:rPr>
                <w:rFonts w:ascii="Times New Roman" w:eastAsia="Times New Roman" w:hAnsi="Times New Roman" w:cs="Times New Roman"/>
                <w:sz w:val="20"/>
                <w:szCs w:val="20"/>
              </w:rPr>
              <w:t>7</w:t>
            </w:r>
            <w:r w:rsidR="00995B48" w:rsidRPr="00105498">
              <w:rPr>
                <w:rFonts w:ascii="Times New Roman" w:eastAsia="Times New Roman" w:hAnsi="Times New Roman" w:cs="Times New Roman"/>
                <w:sz w:val="20"/>
                <w:szCs w:val="20"/>
              </w:rPr>
              <w:t>.  Architectural Design</w:t>
            </w:r>
            <w:r>
              <w:rPr>
                <w:rFonts w:ascii="Times New Roman" w:eastAsia="Times New Roman" w:hAnsi="Times New Roman" w:cs="Times New Roman"/>
                <w:sz w:val="20"/>
                <w:szCs w:val="20"/>
              </w:rPr>
              <w:t>. Feb 16.</w:t>
            </w:r>
          </w:p>
        </w:tc>
        <w:tc>
          <w:tcPr>
            <w:tcW w:w="3686" w:type="dxa"/>
            <w:tcMar>
              <w:top w:w="100" w:type="dxa"/>
              <w:left w:w="100" w:type="dxa"/>
              <w:bottom w:w="100" w:type="dxa"/>
              <w:right w:w="100" w:type="dxa"/>
            </w:tcMar>
          </w:tcPr>
          <w:p w14:paraId="75AB60A8" w14:textId="2FC4AED0" w:rsidR="00995B48" w:rsidRPr="00105498" w:rsidRDefault="00995B48" w:rsidP="00574D6D">
            <w:pPr>
              <w:spacing w:line="240" w:lineRule="auto"/>
            </w:pPr>
            <w:r w:rsidRPr="00105498">
              <w:rPr>
                <w:rFonts w:ascii="Times New Roman" w:eastAsia="Times New Roman" w:hAnsi="Times New Roman" w:cs="Times New Roman"/>
                <w:sz w:val="20"/>
                <w:szCs w:val="20"/>
              </w:rPr>
              <w:t>Use Component Diagram</w:t>
            </w:r>
            <w:r w:rsidR="00335BFB">
              <w:rPr>
                <w:rFonts w:ascii="Times New Roman" w:eastAsia="Times New Roman" w:hAnsi="Times New Roman" w:cs="Times New Roman"/>
                <w:sz w:val="20"/>
                <w:szCs w:val="20"/>
              </w:rPr>
              <w:t>. Feb 18.</w:t>
            </w:r>
          </w:p>
        </w:tc>
        <w:tc>
          <w:tcPr>
            <w:tcW w:w="1374" w:type="dxa"/>
            <w:tcMar>
              <w:top w:w="100" w:type="dxa"/>
              <w:left w:w="100" w:type="dxa"/>
              <w:bottom w:w="100" w:type="dxa"/>
              <w:right w:w="100" w:type="dxa"/>
            </w:tcMar>
          </w:tcPr>
          <w:p w14:paraId="4AA8012B" w14:textId="77777777" w:rsidR="00995B48" w:rsidRPr="00105498" w:rsidRDefault="00995B48" w:rsidP="00574D6D">
            <w:pPr>
              <w:spacing w:line="240" w:lineRule="auto"/>
            </w:pPr>
            <w:proofErr w:type="spellStart"/>
            <w:r>
              <w:rPr>
                <w:rFonts w:ascii="Times New Roman" w:eastAsia="Times New Roman" w:hAnsi="Times New Roman" w:cs="Times New Roman"/>
                <w:sz w:val="20"/>
                <w:szCs w:val="20"/>
              </w:rPr>
              <w:t>Marong</w:t>
            </w:r>
            <w:proofErr w:type="spellEnd"/>
          </w:p>
        </w:tc>
      </w:tr>
      <w:tr w:rsidR="00995B48" w:rsidRPr="00105498" w14:paraId="2461E05B" w14:textId="77777777" w:rsidTr="00386445">
        <w:tc>
          <w:tcPr>
            <w:tcW w:w="4111" w:type="dxa"/>
            <w:tcMar>
              <w:top w:w="100" w:type="dxa"/>
              <w:left w:w="100" w:type="dxa"/>
              <w:bottom w:w="100" w:type="dxa"/>
              <w:right w:w="100" w:type="dxa"/>
            </w:tcMar>
          </w:tcPr>
          <w:p w14:paraId="370D6454" w14:textId="5C5C4C07" w:rsidR="00995B48" w:rsidRPr="00105498" w:rsidRDefault="00335BFB" w:rsidP="00574D6D">
            <w:pPr>
              <w:spacing w:line="240" w:lineRule="auto"/>
            </w:pPr>
            <w:r>
              <w:rPr>
                <w:rFonts w:ascii="Times New Roman" w:eastAsia="Times New Roman" w:hAnsi="Times New Roman" w:cs="Times New Roman"/>
                <w:sz w:val="20"/>
                <w:szCs w:val="20"/>
              </w:rPr>
              <w:t>8</w:t>
            </w:r>
            <w:r w:rsidR="00995B48" w:rsidRPr="00105498">
              <w:rPr>
                <w:rFonts w:ascii="Times New Roman" w:eastAsia="Times New Roman" w:hAnsi="Times New Roman" w:cs="Times New Roman"/>
                <w:sz w:val="20"/>
                <w:szCs w:val="20"/>
              </w:rPr>
              <w:t>.  Component Based Design, User Interface Design</w:t>
            </w:r>
            <w:r>
              <w:rPr>
                <w:rFonts w:ascii="Times New Roman" w:eastAsia="Times New Roman" w:hAnsi="Times New Roman" w:cs="Times New Roman"/>
                <w:sz w:val="20"/>
                <w:szCs w:val="20"/>
              </w:rPr>
              <w:t xml:space="preserve">. Mar 9. </w:t>
            </w:r>
          </w:p>
        </w:tc>
        <w:tc>
          <w:tcPr>
            <w:tcW w:w="3686" w:type="dxa"/>
            <w:tcMar>
              <w:top w:w="100" w:type="dxa"/>
              <w:left w:w="100" w:type="dxa"/>
              <w:bottom w:w="100" w:type="dxa"/>
              <w:right w:w="100" w:type="dxa"/>
            </w:tcMar>
          </w:tcPr>
          <w:p w14:paraId="17CEC0E9" w14:textId="27407A2E" w:rsidR="00995B48" w:rsidRPr="00105498" w:rsidRDefault="00995B48" w:rsidP="00574D6D">
            <w:pPr>
              <w:spacing w:line="240" w:lineRule="auto"/>
            </w:pPr>
            <w:r w:rsidRPr="00105498">
              <w:rPr>
                <w:rFonts w:ascii="Times New Roman" w:eastAsia="Times New Roman" w:hAnsi="Times New Roman" w:cs="Times New Roman"/>
                <w:sz w:val="20"/>
                <w:szCs w:val="20"/>
              </w:rPr>
              <w:t>Use Class Diagram and Activity Diagram</w:t>
            </w:r>
            <w:r w:rsidR="00335BFB">
              <w:rPr>
                <w:rFonts w:ascii="Times New Roman" w:eastAsia="Times New Roman" w:hAnsi="Times New Roman" w:cs="Times New Roman"/>
                <w:sz w:val="20"/>
                <w:szCs w:val="20"/>
              </w:rPr>
              <w:t>. Mar 11.</w:t>
            </w:r>
          </w:p>
        </w:tc>
        <w:tc>
          <w:tcPr>
            <w:tcW w:w="1374" w:type="dxa"/>
            <w:tcMar>
              <w:top w:w="100" w:type="dxa"/>
              <w:left w:w="100" w:type="dxa"/>
              <w:bottom w:w="100" w:type="dxa"/>
              <w:right w:w="100" w:type="dxa"/>
            </w:tcMar>
          </w:tcPr>
          <w:p w14:paraId="71CB6EAD" w14:textId="77777777" w:rsidR="00995B48" w:rsidRPr="00105498" w:rsidRDefault="00995B48" w:rsidP="00574D6D">
            <w:pPr>
              <w:spacing w:line="240" w:lineRule="auto"/>
            </w:pPr>
            <w:proofErr w:type="spellStart"/>
            <w:r>
              <w:rPr>
                <w:rFonts w:ascii="Times New Roman" w:eastAsia="Times New Roman" w:hAnsi="Times New Roman" w:cs="Times New Roman"/>
                <w:sz w:val="20"/>
                <w:szCs w:val="20"/>
              </w:rPr>
              <w:t>Marong</w:t>
            </w:r>
            <w:proofErr w:type="spellEnd"/>
          </w:p>
        </w:tc>
      </w:tr>
      <w:tr w:rsidR="00995B48" w:rsidRPr="00105498" w14:paraId="6B66EE3A" w14:textId="77777777" w:rsidTr="00386445">
        <w:tc>
          <w:tcPr>
            <w:tcW w:w="4111" w:type="dxa"/>
            <w:tcMar>
              <w:top w:w="100" w:type="dxa"/>
              <w:left w:w="100" w:type="dxa"/>
              <w:bottom w:w="100" w:type="dxa"/>
              <w:right w:w="100" w:type="dxa"/>
            </w:tcMar>
          </w:tcPr>
          <w:p w14:paraId="59E8C020" w14:textId="504DCD3D" w:rsidR="00995B48" w:rsidRPr="00105498" w:rsidRDefault="00335BFB" w:rsidP="00574D6D">
            <w:pPr>
              <w:spacing w:line="240" w:lineRule="auto"/>
            </w:pPr>
            <w:r>
              <w:rPr>
                <w:rFonts w:ascii="Times New Roman" w:eastAsia="Times New Roman" w:hAnsi="Times New Roman" w:cs="Times New Roman"/>
                <w:sz w:val="20"/>
                <w:szCs w:val="20"/>
              </w:rPr>
              <w:t>9</w:t>
            </w:r>
            <w:r w:rsidR="00995B48" w:rsidRPr="00105498">
              <w:rPr>
                <w:rFonts w:ascii="Times New Roman" w:eastAsia="Times New Roman" w:hAnsi="Times New Roman" w:cs="Times New Roman"/>
                <w:sz w:val="20"/>
                <w:szCs w:val="20"/>
              </w:rPr>
              <w:t>.  Pattern Based Design and Web Application Design</w:t>
            </w:r>
            <w:r>
              <w:rPr>
                <w:rFonts w:ascii="Times New Roman" w:eastAsia="Times New Roman" w:hAnsi="Times New Roman" w:cs="Times New Roman"/>
                <w:sz w:val="20"/>
                <w:szCs w:val="20"/>
              </w:rPr>
              <w:t>. Mar 16.</w:t>
            </w:r>
          </w:p>
        </w:tc>
        <w:tc>
          <w:tcPr>
            <w:tcW w:w="3686" w:type="dxa"/>
            <w:tcMar>
              <w:top w:w="100" w:type="dxa"/>
              <w:left w:w="100" w:type="dxa"/>
              <w:bottom w:w="100" w:type="dxa"/>
              <w:right w:w="100" w:type="dxa"/>
            </w:tcMar>
          </w:tcPr>
          <w:p w14:paraId="511F66E3" w14:textId="298B65E0" w:rsidR="00995B48" w:rsidRPr="00105498" w:rsidRDefault="00995B48" w:rsidP="00574D6D">
            <w:pPr>
              <w:spacing w:line="240" w:lineRule="auto"/>
            </w:pPr>
            <w:r w:rsidRPr="00105498">
              <w:rPr>
                <w:rFonts w:ascii="Times New Roman" w:eastAsia="Times New Roman" w:hAnsi="Times New Roman" w:cs="Times New Roman"/>
                <w:sz w:val="20"/>
                <w:szCs w:val="20"/>
              </w:rPr>
              <w:t>Conceptual Design of the project</w:t>
            </w:r>
            <w:r w:rsidR="00335BFB">
              <w:rPr>
                <w:rFonts w:ascii="Times New Roman" w:eastAsia="Times New Roman" w:hAnsi="Times New Roman" w:cs="Times New Roman"/>
                <w:sz w:val="20"/>
                <w:szCs w:val="20"/>
              </w:rPr>
              <w:t>. Mar 18.</w:t>
            </w:r>
          </w:p>
        </w:tc>
        <w:tc>
          <w:tcPr>
            <w:tcW w:w="1374" w:type="dxa"/>
            <w:tcMar>
              <w:top w:w="100" w:type="dxa"/>
              <w:left w:w="100" w:type="dxa"/>
              <w:bottom w:w="100" w:type="dxa"/>
              <w:right w:w="100" w:type="dxa"/>
            </w:tcMar>
          </w:tcPr>
          <w:p w14:paraId="3CBAF572" w14:textId="77777777" w:rsidR="00995B48" w:rsidRPr="00105498" w:rsidRDefault="00995B48" w:rsidP="00574D6D">
            <w:pPr>
              <w:spacing w:line="240" w:lineRule="auto"/>
            </w:pPr>
            <w:proofErr w:type="spellStart"/>
            <w:r>
              <w:rPr>
                <w:rFonts w:ascii="Times New Roman" w:eastAsia="Times New Roman" w:hAnsi="Times New Roman" w:cs="Times New Roman"/>
                <w:sz w:val="20"/>
                <w:szCs w:val="20"/>
              </w:rPr>
              <w:t>Marong</w:t>
            </w:r>
            <w:proofErr w:type="spellEnd"/>
          </w:p>
        </w:tc>
      </w:tr>
      <w:tr w:rsidR="00995B48" w:rsidRPr="00105498" w14:paraId="35F84DB1" w14:textId="77777777" w:rsidTr="00386445">
        <w:tc>
          <w:tcPr>
            <w:tcW w:w="4111" w:type="dxa"/>
            <w:tcMar>
              <w:top w:w="100" w:type="dxa"/>
              <w:left w:w="100" w:type="dxa"/>
              <w:bottom w:w="100" w:type="dxa"/>
              <w:right w:w="100" w:type="dxa"/>
            </w:tcMar>
          </w:tcPr>
          <w:p w14:paraId="66CE22C6" w14:textId="63D01312" w:rsidR="00995B48" w:rsidRPr="00105498" w:rsidRDefault="00335BFB" w:rsidP="00AA373A">
            <w:pPr>
              <w:spacing w:line="240" w:lineRule="auto"/>
            </w:pPr>
            <w:r>
              <w:rPr>
                <w:rFonts w:ascii="Times New Roman" w:eastAsia="Times New Roman" w:hAnsi="Times New Roman" w:cstheme="minorBidi"/>
                <w:sz w:val="20"/>
                <w:szCs w:val="20"/>
              </w:rPr>
              <w:t>10</w:t>
            </w:r>
            <w:r w:rsidR="00995B48" w:rsidRPr="00105498">
              <w:rPr>
                <w:rFonts w:ascii="Times New Roman" w:eastAsia="Times New Roman" w:hAnsi="Times New Roman" w:cs="Times New Roman"/>
                <w:sz w:val="20"/>
                <w:szCs w:val="20"/>
              </w:rPr>
              <w:t xml:space="preserve">.  </w:t>
            </w:r>
            <w:r w:rsidR="00995B48">
              <w:rPr>
                <w:rFonts w:ascii="Times New Roman" w:eastAsia="Times New Roman" w:hAnsi="Times New Roman" w:cs="Times New Roman"/>
                <w:sz w:val="20"/>
                <w:szCs w:val="20"/>
              </w:rPr>
              <w:t>GUI Design Concept</w:t>
            </w:r>
            <w:r>
              <w:rPr>
                <w:rFonts w:ascii="Times New Roman" w:eastAsia="Times New Roman" w:hAnsi="Times New Roman" w:cs="Times New Roman"/>
                <w:sz w:val="20"/>
                <w:szCs w:val="20"/>
              </w:rPr>
              <w:t>. Mar 23.</w:t>
            </w:r>
          </w:p>
        </w:tc>
        <w:tc>
          <w:tcPr>
            <w:tcW w:w="3686" w:type="dxa"/>
            <w:tcMar>
              <w:top w:w="100" w:type="dxa"/>
              <w:left w:w="100" w:type="dxa"/>
              <w:bottom w:w="100" w:type="dxa"/>
              <w:right w:w="100" w:type="dxa"/>
            </w:tcMar>
          </w:tcPr>
          <w:p w14:paraId="0D1901F0" w14:textId="6B89D865" w:rsidR="00995B48" w:rsidRPr="00105498" w:rsidRDefault="00995B48" w:rsidP="00574D6D">
            <w:pPr>
              <w:spacing w:line="240" w:lineRule="auto"/>
            </w:pPr>
            <w:r>
              <w:rPr>
                <w:rFonts w:ascii="Times New Roman" w:eastAsia="Times New Roman" w:hAnsi="Times New Roman" w:cs="Times New Roman"/>
                <w:sz w:val="20"/>
                <w:szCs w:val="20"/>
              </w:rPr>
              <w:t xml:space="preserve">Creating UI with </w:t>
            </w:r>
            <w:proofErr w:type="spellStart"/>
            <w:r>
              <w:rPr>
                <w:rFonts w:ascii="Times New Roman" w:eastAsia="Times New Roman" w:hAnsi="Times New Roman" w:cs="Times New Roman"/>
                <w:sz w:val="20"/>
                <w:szCs w:val="20"/>
              </w:rPr>
              <w:t>Balsamiq</w:t>
            </w:r>
            <w:proofErr w:type="spellEnd"/>
            <w:r w:rsidR="00335BFB">
              <w:rPr>
                <w:rFonts w:ascii="Times New Roman" w:eastAsia="Times New Roman" w:hAnsi="Times New Roman" w:cs="Times New Roman"/>
                <w:sz w:val="20"/>
                <w:szCs w:val="20"/>
              </w:rPr>
              <w:t>. Mar 25.</w:t>
            </w:r>
          </w:p>
        </w:tc>
        <w:tc>
          <w:tcPr>
            <w:tcW w:w="1374" w:type="dxa"/>
            <w:tcMar>
              <w:top w:w="100" w:type="dxa"/>
              <w:left w:w="100" w:type="dxa"/>
              <w:bottom w:w="100" w:type="dxa"/>
              <w:right w:w="100" w:type="dxa"/>
            </w:tcMar>
          </w:tcPr>
          <w:p w14:paraId="136C1F45" w14:textId="77777777" w:rsidR="00995B48" w:rsidRPr="00105498" w:rsidRDefault="00995B48" w:rsidP="00574D6D">
            <w:pPr>
              <w:spacing w:line="240" w:lineRule="auto"/>
            </w:pPr>
            <w:proofErr w:type="spellStart"/>
            <w:r w:rsidRPr="00105498">
              <w:rPr>
                <w:rFonts w:ascii="Times New Roman" w:eastAsia="Times New Roman" w:hAnsi="Times New Roman" w:cs="Times New Roman"/>
                <w:sz w:val="20"/>
                <w:szCs w:val="20"/>
              </w:rPr>
              <w:t>Tiranee</w:t>
            </w:r>
            <w:proofErr w:type="spellEnd"/>
            <w:r>
              <w:rPr>
                <w:rFonts w:ascii="Times New Roman" w:eastAsia="Times New Roman" w:hAnsi="Times New Roman" w:cs="Times New Roman"/>
                <w:sz w:val="20"/>
                <w:szCs w:val="20"/>
              </w:rPr>
              <w:t>/Guest</w:t>
            </w:r>
          </w:p>
        </w:tc>
      </w:tr>
      <w:tr w:rsidR="00995B48" w:rsidRPr="00105498" w14:paraId="23603911" w14:textId="77777777" w:rsidTr="00386445">
        <w:tc>
          <w:tcPr>
            <w:tcW w:w="4111" w:type="dxa"/>
            <w:tcMar>
              <w:top w:w="100" w:type="dxa"/>
              <w:left w:w="100" w:type="dxa"/>
              <w:bottom w:w="100" w:type="dxa"/>
              <w:right w:w="100" w:type="dxa"/>
            </w:tcMar>
          </w:tcPr>
          <w:p w14:paraId="11C95EEA" w14:textId="334EBAB5" w:rsidR="00995B48" w:rsidRPr="00105498" w:rsidRDefault="00335BFB" w:rsidP="00574D6D">
            <w:pPr>
              <w:spacing w:line="240" w:lineRule="auto"/>
            </w:pPr>
            <w:r>
              <w:rPr>
                <w:rFonts w:ascii="Times New Roman" w:eastAsia="Times New Roman" w:hAnsi="Times New Roman" w:cs="Times New Roman"/>
                <w:sz w:val="20"/>
                <w:szCs w:val="20"/>
              </w:rPr>
              <w:t>11</w:t>
            </w:r>
            <w:r w:rsidR="00995B48" w:rsidRPr="00105498">
              <w:rPr>
                <w:rFonts w:ascii="Times New Roman" w:eastAsia="Times New Roman" w:hAnsi="Times New Roman" w:cs="Times New Roman"/>
                <w:sz w:val="20"/>
                <w:szCs w:val="20"/>
              </w:rPr>
              <w:t>.  Software testing: practical approach</w:t>
            </w:r>
            <w:r>
              <w:rPr>
                <w:rFonts w:ascii="Times New Roman" w:eastAsia="Times New Roman" w:hAnsi="Times New Roman" w:cs="Times New Roman"/>
                <w:sz w:val="20"/>
                <w:szCs w:val="20"/>
              </w:rPr>
              <w:t>. Mar 30.</w:t>
            </w:r>
          </w:p>
        </w:tc>
        <w:tc>
          <w:tcPr>
            <w:tcW w:w="3686" w:type="dxa"/>
            <w:tcMar>
              <w:top w:w="100" w:type="dxa"/>
              <w:left w:w="100" w:type="dxa"/>
              <w:bottom w:w="100" w:type="dxa"/>
              <w:right w:w="100" w:type="dxa"/>
            </w:tcMar>
          </w:tcPr>
          <w:p w14:paraId="754AE1CA" w14:textId="7447B5E1" w:rsidR="00995B48" w:rsidRPr="00AA373A" w:rsidRDefault="00995B48" w:rsidP="00AA373A">
            <w:pPr>
              <w:spacing w:line="240" w:lineRule="auto"/>
            </w:pPr>
            <w:r w:rsidRPr="00AA373A">
              <w:rPr>
                <w:rFonts w:ascii="Times New Roman" w:eastAsia="Times New Roman" w:hAnsi="Times New Roman" w:cs="Times New Roman"/>
                <w:sz w:val="20"/>
                <w:szCs w:val="20"/>
              </w:rPr>
              <w:t>Testing real software using tool</w:t>
            </w:r>
            <w:r w:rsidR="00335BFB">
              <w:rPr>
                <w:rFonts w:ascii="Times New Roman" w:eastAsia="Times New Roman" w:hAnsi="Times New Roman" w:cs="Times New Roman"/>
                <w:sz w:val="20"/>
                <w:szCs w:val="20"/>
              </w:rPr>
              <w:t>. Apr 1.</w:t>
            </w:r>
          </w:p>
        </w:tc>
        <w:tc>
          <w:tcPr>
            <w:tcW w:w="1374" w:type="dxa"/>
            <w:tcMar>
              <w:top w:w="100" w:type="dxa"/>
              <w:left w:w="100" w:type="dxa"/>
              <w:bottom w:w="100" w:type="dxa"/>
              <w:right w:w="100" w:type="dxa"/>
            </w:tcMar>
          </w:tcPr>
          <w:p w14:paraId="54C4F7B8" w14:textId="77777777" w:rsidR="00995B48" w:rsidRPr="00AA373A" w:rsidRDefault="00995B48" w:rsidP="00574D6D">
            <w:pPr>
              <w:spacing w:line="240" w:lineRule="auto"/>
            </w:pPr>
            <w:proofErr w:type="spellStart"/>
            <w:r w:rsidRPr="00AA373A">
              <w:rPr>
                <w:rFonts w:ascii="Times New Roman" w:eastAsia="Times New Roman" w:hAnsi="Times New Roman" w:cs="Times New Roman"/>
                <w:sz w:val="20"/>
                <w:szCs w:val="20"/>
              </w:rPr>
              <w:t>Tiranee</w:t>
            </w:r>
            <w:proofErr w:type="spellEnd"/>
            <w:r w:rsidRPr="00AA373A">
              <w:rPr>
                <w:rFonts w:ascii="Times New Roman" w:eastAsia="Times New Roman" w:hAnsi="Times New Roman" w:cs="Times New Roman"/>
                <w:sz w:val="20"/>
                <w:szCs w:val="20"/>
              </w:rPr>
              <w:t>/Guest</w:t>
            </w:r>
          </w:p>
        </w:tc>
      </w:tr>
      <w:tr w:rsidR="00995B48" w:rsidRPr="00105498" w14:paraId="68EF4B2C" w14:textId="77777777" w:rsidTr="00386445">
        <w:tc>
          <w:tcPr>
            <w:tcW w:w="4111" w:type="dxa"/>
            <w:tcMar>
              <w:top w:w="100" w:type="dxa"/>
              <w:left w:w="100" w:type="dxa"/>
              <w:bottom w:w="100" w:type="dxa"/>
              <w:right w:w="100" w:type="dxa"/>
            </w:tcMar>
          </w:tcPr>
          <w:p w14:paraId="3D7A183E" w14:textId="13B54199" w:rsidR="00995B48" w:rsidRPr="00105498" w:rsidRDefault="00995B48" w:rsidP="00C14D93">
            <w:pPr>
              <w:spacing w:line="240" w:lineRule="auto"/>
            </w:pPr>
            <w:proofErr w:type="gramStart"/>
            <w:r w:rsidRPr="00105498">
              <w:rPr>
                <w:rFonts w:ascii="Times New Roman" w:eastAsia="Times New Roman" w:hAnsi="Times New Roman" w:cs="Times New Roman"/>
                <w:sz w:val="20"/>
                <w:szCs w:val="20"/>
              </w:rPr>
              <w:t>1</w:t>
            </w:r>
            <w:r w:rsidR="00335BFB">
              <w:rPr>
                <w:rFonts w:ascii="Times New Roman" w:eastAsia="Times New Roman" w:hAnsi="Times New Roman" w:cs="Times New Roman"/>
                <w:sz w:val="20"/>
                <w:szCs w:val="20"/>
              </w:rPr>
              <w:t>2</w:t>
            </w:r>
            <w:r w:rsidRPr="00105498">
              <w:rPr>
                <w:rFonts w:ascii="Times New Roman" w:eastAsia="Times New Roman" w:hAnsi="Times New Roman" w:cs="Times New Roman"/>
                <w:sz w:val="20"/>
                <w:szCs w:val="20"/>
              </w:rPr>
              <w:t xml:space="preserve"> Software configuration management</w:t>
            </w:r>
            <w:r w:rsidR="00335BFB">
              <w:rPr>
                <w:rFonts w:ascii="Times New Roman" w:eastAsia="Times New Roman" w:hAnsi="Times New Roman" w:cs="Times New Roman"/>
                <w:sz w:val="20"/>
                <w:szCs w:val="20"/>
              </w:rPr>
              <w:t>.</w:t>
            </w:r>
            <w:proofErr w:type="gramEnd"/>
            <w:r w:rsidR="00335BFB">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 xml:space="preserve">Apr 8. </w:t>
            </w:r>
          </w:p>
        </w:tc>
        <w:tc>
          <w:tcPr>
            <w:tcW w:w="3686" w:type="dxa"/>
            <w:tcMar>
              <w:top w:w="100" w:type="dxa"/>
              <w:left w:w="100" w:type="dxa"/>
              <w:bottom w:w="100" w:type="dxa"/>
              <w:right w:w="100" w:type="dxa"/>
            </w:tcMar>
          </w:tcPr>
          <w:p w14:paraId="1000DEEA" w14:textId="1EBA361E" w:rsidR="00995B48" w:rsidRDefault="00995B48" w:rsidP="00C14D93">
            <w:pPr>
              <w:spacing w:line="240" w:lineRule="auto"/>
            </w:pPr>
            <w:r w:rsidRPr="00AA373A">
              <w:rPr>
                <w:rFonts w:ascii="Times New Roman" w:eastAsia="Times New Roman" w:hAnsi="Times New Roman" w:cs="Times New Roman"/>
                <w:sz w:val="20"/>
                <w:szCs w:val="20"/>
              </w:rPr>
              <w:t xml:space="preserve">Configuration Management Tool using </w:t>
            </w:r>
            <w:r>
              <w:rPr>
                <w:rFonts w:ascii="Times New Roman" w:eastAsia="Times New Roman" w:hAnsi="Times New Roman" w:cs="Times New Roman"/>
                <w:sz w:val="20"/>
                <w:szCs w:val="20"/>
              </w:rPr>
              <w:t>SVN</w:t>
            </w:r>
            <w:r w:rsidR="00335BFB">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Apr 20.</w:t>
            </w:r>
          </w:p>
        </w:tc>
        <w:tc>
          <w:tcPr>
            <w:tcW w:w="1374" w:type="dxa"/>
            <w:tcMar>
              <w:top w:w="100" w:type="dxa"/>
              <w:left w:w="100" w:type="dxa"/>
              <w:bottom w:w="100" w:type="dxa"/>
              <w:right w:w="100" w:type="dxa"/>
            </w:tcMar>
          </w:tcPr>
          <w:p w14:paraId="0C746910" w14:textId="77777777" w:rsidR="00995B48" w:rsidRDefault="00995B48" w:rsidP="00574D6D">
            <w:pPr>
              <w:spacing w:line="240" w:lineRule="auto"/>
            </w:pPr>
            <w:proofErr w:type="spellStart"/>
            <w:r>
              <w:rPr>
                <w:rFonts w:ascii="Times New Roman" w:eastAsia="Times New Roman" w:hAnsi="Times New Roman" w:cs="Times New Roman"/>
                <w:sz w:val="20"/>
                <w:szCs w:val="20"/>
              </w:rPr>
              <w:t>Suthep</w:t>
            </w:r>
            <w:proofErr w:type="spellEnd"/>
          </w:p>
        </w:tc>
      </w:tr>
      <w:tr w:rsidR="00995B48" w:rsidRPr="00105498" w14:paraId="6006A294" w14:textId="77777777" w:rsidTr="00386445">
        <w:tc>
          <w:tcPr>
            <w:tcW w:w="4111" w:type="dxa"/>
            <w:tcMar>
              <w:top w:w="100" w:type="dxa"/>
              <w:left w:w="100" w:type="dxa"/>
              <w:bottom w:w="100" w:type="dxa"/>
              <w:right w:w="100" w:type="dxa"/>
            </w:tcMar>
          </w:tcPr>
          <w:p w14:paraId="3F23D850" w14:textId="7814C332" w:rsidR="00995B48" w:rsidRPr="00105498" w:rsidRDefault="00335BFB" w:rsidP="00C14D93">
            <w:pPr>
              <w:spacing w:line="240" w:lineRule="auto"/>
            </w:pPr>
            <w:r>
              <w:rPr>
                <w:rFonts w:ascii="Times New Roman" w:eastAsia="Times New Roman" w:hAnsi="Times New Roman" w:cs="Times New Roman"/>
                <w:sz w:val="20"/>
                <w:szCs w:val="20"/>
              </w:rPr>
              <w:t>13</w:t>
            </w:r>
            <w:r w:rsidR="00995B48" w:rsidRPr="00105498">
              <w:rPr>
                <w:rFonts w:ascii="Times New Roman" w:eastAsia="Times New Roman" w:hAnsi="Times New Roman" w:cs="Times New Roman"/>
                <w:sz w:val="20"/>
                <w:szCs w:val="20"/>
              </w:rPr>
              <w:t>. Project management</w:t>
            </w:r>
            <w:r>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Apr 22.</w:t>
            </w:r>
          </w:p>
        </w:tc>
        <w:tc>
          <w:tcPr>
            <w:tcW w:w="3686" w:type="dxa"/>
            <w:tcMar>
              <w:top w:w="100" w:type="dxa"/>
              <w:left w:w="100" w:type="dxa"/>
              <w:bottom w:w="100" w:type="dxa"/>
              <w:right w:w="100" w:type="dxa"/>
            </w:tcMar>
          </w:tcPr>
          <w:p w14:paraId="5D2E3C2B" w14:textId="61D56418" w:rsidR="00995B48" w:rsidRPr="00105498" w:rsidRDefault="00995B48" w:rsidP="00C14D93">
            <w:pPr>
              <w:spacing w:line="240" w:lineRule="auto"/>
            </w:pPr>
            <w:r w:rsidRPr="00105498">
              <w:rPr>
                <w:rFonts w:ascii="Times New Roman" w:eastAsia="Times New Roman" w:hAnsi="Times New Roman" w:cs="Times New Roman"/>
                <w:sz w:val="20"/>
                <w:szCs w:val="20"/>
              </w:rPr>
              <w:t xml:space="preserve"> Microsoft Project</w:t>
            </w:r>
            <w:r w:rsidR="00335BFB">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Apr 27.</w:t>
            </w:r>
          </w:p>
        </w:tc>
        <w:tc>
          <w:tcPr>
            <w:tcW w:w="1374" w:type="dxa"/>
            <w:tcMar>
              <w:top w:w="100" w:type="dxa"/>
              <w:left w:w="100" w:type="dxa"/>
              <w:bottom w:w="100" w:type="dxa"/>
              <w:right w:w="100" w:type="dxa"/>
            </w:tcMar>
          </w:tcPr>
          <w:p w14:paraId="51C725EC" w14:textId="77777777" w:rsidR="00995B48" w:rsidRPr="00105498" w:rsidRDefault="00995B48" w:rsidP="00574D6D">
            <w:pPr>
              <w:spacing w:line="240" w:lineRule="auto"/>
            </w:pPr>
            <w:proofErr w:type="spellStart"/>
            <w:r w:rsidRPr="00105498">
              <w:rPr>
                <w:rFonts w:ascii="Times New Roman" w:eastAsia="Times New Roman" w:hAnsi="Times New Roman" w:cs="Times New Roman"/>
                <w:sz w:val="20"/>
                <w:szCs w:val="20"/>
              </w:rPr>
              <w:t>Suthep</w:t>
            </w:r>
            <w:proofErr w:type="spellEnd"/>
          </w:p>
        </w:tc>
      </w:tr>
      <w:tr w:rsidR="00995B48" w:rsidRPr="00105498" w14:paraId="4536A610" w14:textId="77777777" w:rsidTr="00386445">
        <w:tc>
          <w:tcPr>
            <w:tcW w:w="4111" w:type="dxa"/>
            <w:tcMar>
              <w:top w:w="100" w:type="dxa"/>
              <w:left w:w="100" w:type="dxa"/>
              <w:bottom w:w="100" w:type="dxa"/>
              <w:right w:w="100" w:type="dxa"/>
            </w:tcMar>
          </w:tcPr>
          <w:p w14:paraId="7997EB6B" w14:textId="03F25AEC" w:rsidR="00995B48" w:rsidRPr="00105498" w:rsidRDefault="00335BFB" w:rsidP="00C14D93">
            <w:pPr>
              <w:spacing w:line="240" w:lineRule="auto"/>
            </w:pPr>
            <w:r>
              <w:rPr>
                <w:rFonts w:ascii="Times New Roman" w:eastAsia="Times New Roman" w:hAnsi="Times New Roman" w:cs="Times New Roman"/>
                <w:sz w:val="20"/>
                <w:szCs w:val="20"/>
              </w:rPr>
              <w:t>14</w:t>
            </w:r>
            <w:r w:rsidR="00995B48" w:rsidRPr="00105498">
              <w:rPr>
                <w:rFonts w:ascii="Times New Roman" w:eastAsia="Times New Roman" w:hAnsi="Times New Roman" w:cs="Times New Roman"/>
                <w:sz w:val="20"/>
                <w:szCs w:val="20"/>
              </w:rPr>
              <w:t>. Software development standards</w:t>
            </w:r>
            <w:r>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Apr 29.</w:t>
            </w:r>
          </w:p>
        </w:tc>
        <w:tc>
          <w:tcPr>
            <w:tcW w:w="3686" w:type="dxa"/>
            <w:tcMar>
              <w:top w:w="100" w:type="dxa"/>
              <w:left w:w="100" w:type="dxa"/>
              <w:bottom w:w="100" w:type="dxa"/>
              <w:right w:w="100" w:type="dxa"/>
            </w:tcMar>
          </w:tcPr>
          <w:p w14:paraId="542F580A" w14:textId="4FA24C94" w:rsidR="00995B48" w:rsidRPr="00105498" w:rsidRDefault="00995B48" w:rsidP="00335BFB">
            <w:pPr>
              <w:spacing w:line="240" w:lineRule="auto"/>
            </w:pPr>
            <w:r w:rsidRPr="00105498">
              <w:rPr>
                <w:rFonts w:ascii="Times New Roman" w:eastAsia="Times New Roman" w:hAnsi="Times New Roman" w:cs="Times New Roman"/>
                <w:sz w:val="20"/>
                <w:szCs w:val="20"/>
              </w:rPr>
              <w:t xml:space="preserve"> </w:t>
            </w:r>
          </w:p>
        </w:tc>
        <w:tc>
          <w:tcPr>
            <w:tcW w:w="1374" w:type="dxa"/>
            <w:tcMar>
              <w:top w:w="100" w:type="dxa"/>
              <w:left w:w="100" w:type="dxa"/>
              <w:bottom w:w="100" w:type="dxa"/>
              <w:right w:w="100" w:type="dxa"/>
            </w:tcMar>
          </w:tcPr>
          <w:p w14:paraId="37514E53" w14:textId="77777777" w:rsidR="00995B48" w:rsidRPr="00105498" w:rsidRDefault="00995B48" w:rsidP="00574D6D">
            <w:pPr>
              <w:spacing w:line="240" w:lineRule="auto"/>
            </w:pPr>
            <w:proofErr w:type="spellStart"/>
            <w:r w:rsidRPr="00105498">
              <w:rPr>
                <w:rFonts w:ascii="Times New Roman" w:eastAsia="Times New Roman" w:hAnsi="Times New Roman" w:cs="Times New Roman"/>
                <w:sz w:val="20"/>
                <w:szCs w:val="20"/>
              </w:rPr>
              <w:t>Suthep</w:t>
            </w:r>
            <w:proofErr w:type="spellEnd"/>
          </w:p>
        </w:tc>
      </w:tr>
      <w:tr w:rsidR="00995B48" w:rsidRPr="00105498" w14:paraId="231668CB" w14:textId="77777777" w:rsidTr="00386445">
        <w:tc>
          <w:tcPr>
            <w:tcW w:w="4111" w:type="dxa"/>
            <w:tcMar>
              <w:top w:w="100" w:type="dxa"/>
              <w:left w:w="100" w:type="dxa"/>
              <w:bottom w:w="100" w:type="dxa"/>
              <w:right w:w="100" w:type="dxa"/>
            </w:tcMar>
          </w:tcPr>
          <w:p w14:paraId="336BC693" w14:textId="4AE5739D" w:rsidR="00995B48" w:rsidRPr="00105498" w:rsidRDefault="00335BFB" w:rsidP="00CA6674">
            <w:pPr>
              <w:spacing w:line="240" w:lineRule="auto"/>
            </w:pPr>
            <w:r>
              <w:rPr>
                <w:rFonts w:ascii="Times New Roman" w:eastAsia="Times New Roman" w:hAnsi="Times New Roman" w:cs="Times New Roman"/>
                <w:sz w:val="20"/>
                <w:szCs w:val="20"/>
              </w:rPr>
              <w:t>15</w:t>
            </w:r>
            <w:r w:rsidR="00995B48" w:rsidRPr="00105498">
              <w:rPr>
                <w:rFonts w:ascii="Times New Roman" w:eastAsia="Times New Roman" w:hAnsi="Times New Roman" w:cs="Times New Roman"/>
                <w:sz w:val="20"/>
                <w:szCs w:val="20"/>
              </w:rPr>
              <w:t xml:space="preserve">. </w:t>
            </w:r>
            <w:r w:rsidR="00CA6674">
              <w:rPr>
                <w:rFonts w:ascii="Times New Roman" w:eastAsia="Times New Roman" w:hAnsi="Times New Roman" w:cs="Times New Roman"/>
                <w:sz w:val="20"/>
                <w:szCs w:val="20"/>
              </w:rPr>
              <w:t>Final Project Presentation</w:t>
            </w:r>
            <w:r w:rsidR="00C14D93">
              <w:rPr>
                <w:rFonts w:ascii="Times New Roman" w:eastAsia="Times New Roman" w:hAnsi="Times New Roman" w:cs="Times New Roman"/>
                <w:sz w:val="20"/>
                <w:szCs w:val="20"/>
              </w:rPr>
              <w:t xml:space="preserve">. </w:t>
            </w:r>
            <w:r w:rsidR="00C14D93">
              <w:rPr>
                <w:rFonts w:ascii="Times New Roman" w:eastAsia="Times New Roman" w:hAnsi="Times New Roman" w:cs="Times New Roman"/>
                <w:sz w:val="20"/>
                <w:szCs w:val="20"/>
              </w:rPr>
              <w:t>May 4.</w:t>
            </w:r>
          </w:p>
        </w:tc>
        <w:tc>
          <w:tcPr>
            <w:tcW w:w="3686" w:type="dxa"/>
            <w:tcMar>
              <w:top w:w="100" w:type="dxa"/>
              <w:left w:w="100" w:type="dxa"/>
              <w:bottom w:w="100" w:type="dxa"/>
              <w:right w:w="100" w:type="dxa"/>
            </w:tcMar>
          </w:tcPr>
          <w:p w14:paraId="48ADD490" w14:textId="152787A9" w:rsidR="00995B48" w:rsidRPr="00105498" w:rsidRDefault="00995B48" w:rsidP="00574D6D">
            <w:pPr>
              <w:spacing w:line="240" w:lineRule="auto"/>
            </w:pPr>
            <w:r w:rsidRPr="00105498">
              <w:rPr>
                <w:rFonts w:ascii="Times New Roman" w:eastAsia="Times New Roman" w:hAnsi="Times New Roman" w:cs="Times New Roman"/>
                <w:sz w:val="20"/>
                <w:szCs w:val="20"/>
              </w:rPr>
              <w:t xml:space="preserve"> </w:t>
            </w:r>
            <w:r w:rsidR="00274A47">
              <w:rPr>
                <w:rFonts w:ascii="Times New Roman" w:eastAsia="Times New Roman" w:hAnsi="Times New Roman" w:cs="Times New Roman"/>
                <w:sz w:val="20"/>
                <w:szCs w:val="20"/>
              </w:rPr>
              <w:t>Final Project Presentation</w:t>
            </w:r>
            <w:r w:rsidR="00C14D93">
              <w:rPr>
                <w:rFonts w:ascii="Times New Roman" w:eastAsia="Times New Roman" w:hAnsi="Times New Roman" w:cs="Times New Roman"/>
                <w:sz w:val="20"/>
                <w:szCs w:val="20"/>
              </w:rPr>
              <w:t xml:space="preserve">. May 6. </w:t>
            </w:r>
          </w:p>
        </w:tc>
        <w:tc>
          <w:tcPr>
            <w:tcW w:w="1374" w:type="dxa"/>
            <w:tcMar>
              <w:top w:w="100" w:type="dxa"/>
              <w:left w:w="100" w:type="dxa"/>
              <w:bottom w:w="100" w:type="dxa"/>
              <w:right w:w="100" w:type="dxa"/>
            </w:tcMar>
          </w:tcPr>
          <w:p w14:paraId="4FC06603" w14:textId="77777777" w:rsidR="00995B48" w:rsidRPr="00105498" w:rsidRDefault="00735320" w:rsidP="00574D6D">
            <w:pPr>
              <w:spacing w:line="240" w:lineRule="auto"/>
            </w:pPr>
            <w:proofErr w:type="spellStart"/>
            <w:r w:rsidRPr="00105498">
              <w:rPr>
                <w:rFonts w:ascii="Times New Roman" w:eastAsia="Times New Roman" w:hAnsi="Times New Roman" w:cs="Times New Roman"/>
                <w:sz w:val="20"/>
                <w:szCs w:val="20"/>
              </w:rPr>
              <w:t>Tiranee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Suthep</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Marong</w:t>
            </w:r>
            <w:proofErr w:type="spellEnd"/>
          </w:p>
        </w:tc>
      </w:tr>
    </w:tbl>
    <w:p w14:paraId="2DBEF635" w14:textId="77777777" w:rsidR="005E413E" w:rsidRPr="00105498" w:rsidRDefault="005E413E" w:rsidP="005E413E">
      <w:pPr>
        <w:spacing w:line="240" w:lineRule="auto"/>
      </w:pPr>
      <w:r w:rsidRPr="00105498">
        <w:rPr>
          <w:rFonts w:ascii="Times New Roman" w:eastAsia="Times New Roman" w:hAnsi="Times New Roman" w:cs="Times New Roman"/>
          <w:b/>
          <w:bCs/>
        </w:rPr>
        <w:t xml:space="preserve"> </w:t>
      </w:r>
    </w:p>
    <w:p w14:paraId="11F82D84" w14:textId="77777777" w:rsidR="005E413E" w:rsidRPr="00105498" w:rsidRDefault="009E60D4" w:rsidP="005E413E">
      <w:pPr>
        <w:spacing w:line="240" w:lineRule="auto"/>
        <w:rPr>
          <w:rFonts w:ascii="Times New Roman" w:eastAsia="Times New Roman" w:hAnsi="Times New Roman" w:cs="Times New Roman"/>
          <w:b/>
          <w:bCs/>
        </w:rPr>
      </w:pPr>
      <w:r>
        <w:rPr>
          <w:rFonts w:ascii="Times New Roman" w:eastAsia="Times New Roman" w:hAnsi="Times New Roman" w:cs="Times New Roman"/>
          <w:b/>
          <w:bCs/>
        </w:rPr>
        <w:br w:type="page"/>
      </w:r>
      <w:r w:rsidR="005E413E" w:rsidRPr="00105498">
        <w:rPr>
          <w:rFonts w:ascii="Times New Roman" w:eastAsia="Times New Roman" w:hAnsi="Times New Roman" w:cs="Times New Roman"/>
          <w:b/>
          <w:bCs/>
        </w:rPr>
        <w:lastRenderedPageBreak/>
        <w:t xml:space="preserve">Term Project Reports </w:t>
      </w:r>
      <w:r w:rsidR="00750C13">
        <w:rPr>
          <w:rFonts w:ascii="Times New Roman" w:eastAsia="Times New Roman" w:hAnsi="Times New Roman" w:cs="Times New Roman"/>
          <w:b/>
          <w:bCs/>
        </w:rPr>
        <w:t>(All reports should be submitted electronically in PDF format)</w:t>
      </w:r>
    </w:p>
    <w:p w14:paraId="78F6E7C2" w14:textId="77777777" w:rsidR="005E413E" w:rsidRPr="00105498" w:rsidRDefault="005E413E" w:rsidP="005E413E">
      <w:pPr>
        <w:tabs>
          <w:tab w:val="num" w:pos="720"/>
        </w:tabs>
        <w:spacing w:line="240" w:lineRule="auto"/>
        <w:rPr>
          <w:rFonts w:ascii="Times New Roman" w:eastAsia="Times New Roman" w:hAnsi="Times New Roman" w:cs="Times New Roman"/>
        </w:rPr>
      </w:pPr>
    </w:p>
    <w:p w14:paraId="3325F045" w14:textId="77777777" w:rsidR="005E413E" w:rsidRPr="00105498" w:rsidRDefault="005E413E" w:rsidP="005E413E">
      <w:pPr>
        <w:tabs>
          <w:tab w:val="num" w:pos="720"/>
        </w:tabs>
        <w:spacing w:line="240" w:lineRule="auto"/>
        <w:rPr>
          <w:rFonts w:ascii="Times New Roman" w:eastAsia="Times New Roman" w:hAnsi="Times New Roman" w:cs="Times New Roman"/>
        </w:rPr>
      </w:pPr>
      <w:r w:rsidRPr="00105498">
        <w:rPr>
          <w:rFonts w:ascii="Times New Roman" w:eastAsia="Times New Roman" w:hAnsi="Times New Roman" w:cs="Times New Roman"/>
        </w:rPr>
        <w:t xml:space="preserve">The Objectives of the Term Project include: </w:t>
      </w:r>
    </w:p>
    <w:p w14:paraId="517F4508" w14:textId="77777777" w:rsidR="005E413E" w:rsidRPr="00105498" w:rsidRDefault="005E413E" w:rsidP="005E413E">
      <w:pPr>
        <w:numPr>
          <w:ilvl w:val="1"/>
          <w:numId w:val="5"/>
        </w:numPr>
        <w:tabs>
          <w:tab w:val="num" w:pos="1440"/>
        </w:tabs>
        <w:spacing w:line="240" w:lineRule="auto"/>
        <w:rPr>
          <w:rFonts w:ascii="Times New Roman" w:eastAsia="Times New Roman" w:hAnsi="Times New Roman" w:cs="Times New Roman"/>
        </w:rPr>
      </w:pPr>
      <w:r w:rsidRPr="00105498">
        <w:rPr>
          <w:rFonts w:ascii="Times New Roman" w:eastAsia="Times New Roman" w:hAnsi="Times New Roman" w:cs="Times New Roman"/>
        </w:rPr>
        <w:t xml:space="preserve">Encourage </w:t>
      </w:r>
      <w:r w:rsidRPr="00105498">
        <w:rPr>
          <w:rFonts w:ascii="Times New Roman" w:eastAsia="Times New Roman" w:hAnsi="Times New Roman" w:cs="Times New Roman"/>
          <w:b/>
          <w:bCs/>
          <w:i/>
          <w:iCs/>
        </w:rPr>
        <w:t>collaboration</w:t>
      </w:r>
      <w:r w:rsidRPr="00105498">
        <w:rPr>
          <w:rFonts w:ascii="Times New Roman" w:eastAsia="Times New Roman" w:hAnsi="Times New Roman" w:cs="Times New Roman"/>
        </w:rPr>
        <w:t xml:space="preserve"> through working together in a group. </w:t>
      </w:r>
    </w:p>
    <w:p w14:paraId="1A882611" w14:textId="77777777" w:rsidR="005E413E" w:rsidRPr="00105498" w:rsidRDefault="005E413E" w:rsidP="005E413E">
      <w:pPr>
        <w:numPr>
          <w:ilvl w:val="1"/>
          <w:numId w:val="5"/>
        </w:numPr>
        <w:tabs>
          <w:tab w:val="num" w:pos="1440"/>
        </w:tabs>
        <w:spacing w:line="240" w:lineRule="auto"/>
        <w:rPr>
          <w:rFonts w:ascii="Times New Roman" w:eastAsia="Times New Roman" w:hAnsi="Times New Roman" w:cs="Times New Roman"/>
        </w:rPr>
      </w:pPr>
      <w:r w:rsidRPr="00105498">
        <w:rPr>
          <w:rFonts w:ascii="Times New Roman" w:eastAsia="Times New Roman" w:hAnsi="Times New Roman" w:cs="Times New Roman"/>
        </w:rPr>
        <w:t>Simulate a real system development project</w:t>
      </w:r>
    </w:p>
    <w:p w14:paraId="74290BB3" w14:textId="77777777" w:rsidR="005E413E" w:rsidRPr="00105498" w:rsidRDefault="005E413E" w:rsidP="005E413E">
      <w:pPr>
        <w:numPr>
          <w:ilvl w:val="1"/>
          <w:numId w:val="5"/>
        </w:numPr>
        <w:tabs>
          <w:tab w:val="num" w:pos="1440"/>
        </w:tabs>
        <w:spacing w:line="240" w:lineRule="auto"/>
        <w:rPr>
          <w:rFonts w:ascii="Times New Roman" w:eastAsia="Times New Roman" w:hAnsi="Times New Roman" w:cs="Times New Roman"/>
        </w:rPr>
      </w:pPr>
      <w:r w:rsidRPr="00105498">
        <w:rPr>
          <w:rFonts w:ascii="Times New Roman" w:eastAsia="Times New Roman" w:hAnsi="Times New Roman" w:cs="Times New Roman"/>
        </w:rPr>
        <w:t xml:space="preserve">Familiarize students to software engineering documents and processes involved in a real software development environment. </w:t>
      </w:r>
    </w:p>
    <w:p w14:paraId="65B2D4B3" w14:textId="77777777" w:rsidR="005E413E" w:rsidRPr="00105498" w:rsidRDefault="005E413E" w:rsidP="005E413E">
      <w:pPr>
        <w:tabs>
          <w:tab w:val="num" w:pos="720"/>
        </w:tabs>
        <w:spacing w:line="240" w:lineRule="auto"/>
        <w:jc w:val="both"/>
        <w:rPr>
          <w:rFonts w:ascii="Times New Roman" w:eastAsia="Times New Roman" w:hAnsi="Times New Roman" w:cs="Times New Roman"/>
        </w:rPr>
      </w:pPr>
    </w:p>
    <w:p w14:paraId="1896CED7" w14:textId="77777777" w:rsidR="005E413E" w:rsidRDefault="005E413E" w:rsidP="0082140C">
      <w:pPr>
        <w:tabs>
          <w:tab w:val="num" w:pos="720"/>
        </w:tabs>
        <w:spacing w:line="240" w:lineRule="auto"/>
        <w:ind w:right="-18"/>
        <w:jc w:val="both"/>
        <w:rPr>
          <w:rFonts w:ascii="Times New Roman" w:eastAsia="Times New Roman" w:hAnsi="Times New Roman" w:cs="Times New Roman"/>
        </w:rPr>
      </w:pPr>
      <w:r w:rsidRPr="00105498">
        <w:rPr>
          <w:rFonts w:ascii="Times New Roman" w:eastAsia="Times New Roman" w:hAnsi="Times New Roman" w:cs="Times New Roman"/>
        </w:rPr>
        <w:t xml:space="preserve">Students will work continuously on the project throughout the semester, not just at the end of the semester.  Each team is required to submit various documents for detailed design in the course.  A rough schedule for submission of the term project report is given below.  The total points on the Term Project will be weighted to 35% of your grade. </w:t>
      </w:r>
    </w:p>
    <w:tbl>
      <w:tblPr>
        <w:tblW w:w="0" w:type="auto"/>
        <w:tblInd w:w="100" w:type="dxa"/>
        <w:tblLook w:val="0000" w:firstRow="0" w:lastRow="0" w:firstColumn="0" w:lastColumn="0" w:noHBand="0" w:noVBand="0"/>
      </w:tblPr>
      <w:tblGrid>
        <w:gridCol w:w="1325"/>
        <w:gridCol w:w="7595"/>
      </w:tblGrid>
      <w:tr w:rsidR="005E413E" w:rsidRPr="00105498" w14:paraId="6183711E" w14:textId="77777777" w:rsidTr="00574D6D">
        <w:tc>
          <w:tcPr>
            <w:tcW w:w="1325" w:type="dxa"/>
            <w:tcMar>
              <w:top w:w="100" w:type="dxa"/>
              <w:left w:w="100" w:type="dxa"/>
              <w:bottom w:w="100" w:type="dxa"/>
              <w:right w:w="100" w:type="dxa"/>
            </w:tcMar>
          </w:tcPr>
          <w:p w14:paraId="6C89D296" w14:textId="77777777" w:rsidR="005E413E" w:rsidRPr="00105498" w:rsidRDefault="005E413E" w:rsidP="00574D6D">
            <w:pPr>
              <w:spacing w:line="240" w:lineRule="auto"/>
              <w:rPr>
                <w:b/>
                <w:bCs/>
              </w:rPr>
            </w:pPr>
            <w:r w:rsidRPr="00105498">
              <w:rPr>
                <w:rFonts w:ascii="Times New Roman" w:eastAsia="Times New Roman" w:hAnsi="Times New Roman" w:cs="Times New Roman"/>
                <w:b/>
                <w:bCs/>
              </w:rPr>
              <w:t>Week 1</w:t>
            </w:r>
          </w:p>
        </w:tc>
        <w:tc>
          <w:tcPr>
            <w:tcW w:w="7595" w:type="dxa"/>
            <w:tcMar>
              <w:top w:w="100" w:type="dxa"/>
              <w:left w:w="100" w:type="dxa"/>
              <w:bottom w:w="100" w:type="dxa"/>
              <w:right w:w="100" w:type="dxa"/>
            </w:tcMar>
          </w:tcPr>
          <w:p w14:paraId="7E60C571" w14:textId="77777777" w:rsidR="005E413E" w:rsidRPr="00105498" w:rsidRDefault="005E413E" w:rsidP="00574D6D">
            <w:pPr>
              <w:spacing w:line="240" w:lineRule="auto"/>
            </w:pPr>
            <w:r w:rsidRPr="00105498">
              <w:rPr>
                <w:rFonts w:ascii="Times New Roman" w:eastAsia="Times New Roman" w:hAnsi="Times New Roman" w:cs="Times New Roman"/>
                <w:b/>
                <w:bCs/>
              </w:rPr>
              <w:t>Team Signup</w:t>
            </w:r>
            <w:r w:rsidRPr="00105498">
              <w:rPr>
                <w:rFonts w:ascii="Times New Roman" w:eastAsia="Times New Roman" w:hAnsi="Times New Roman" w:cs="Times New Roman"/>
              </w:rPr>
              <w:t>.  Students form a group of 5 students</w:t>
            </w:r>
            <w:r>
              <w:rPr>
                <w:rFonts w:ascii="Times New Roman" w:eastAsia="Times New Roman" w:hAnsi="Times New Roman" w:cs="Times New Roman"/>
              </w:rPr>
              <w:t xml:space="preserve"> (maximum)</w:t>
            </w:r>
            <w:r w:rsidRPr="00105498">
              <w:rPr>
                <w:rFonts w:ascii="Times New Roman" w:eastAsia="Times New Roman" w:hAnsi="Times New Roman" w:cs="Times New Roman"/>
              </w:rPr>
              <w:t xml:space="preserve">. </w:t>
            </w:r>
          </w:p>
        </w:tc>
      </w:tr>
      <w:tr w:rsidR="005E413E" w:rsidRPr="00105498" w14:paraId="0F93A5CE" w14:textId="77777777" w:rsidTr="00574D6D">
        <w:tc>
          <w:tcPr>
            <w:tcW w:w="1325" w:type="dxa"/>
            <w:tcMar>
              <w:top w:w="100" w:type="dxa"/>
              <w:left w:w="100" w:type="dxa"/>
              <w:bottom w:w="100" w:type="dxa"/>
              <w:right w:w="100" w:type="dxa"/>
            </w:tcMar>
          </w:tcPr>
          <w:p w14:paraId="0A97697D" w14:textId="77777777" w:rsidR="005E413E" w:rsidRPr="00105498" w:rsidRDefault="005E413E" w:rsidP="0003329E">
            <w:pPr>
              <w:spacing w:line="240" w:lineRule="auto"/>
              <w:rPr>
                <w:b/>
                <w:bCs/>
              </w:rPr>
            </w:pPr>
            <w:r w:rsidRPr="00105498">
              <w:rPr>
                <w:rFonts w:ascii="Times New Roman" w:eastAsia="Times New Roman" w:hAnsi="Times New Roman" w:cs="Times New Roman"/>
                <w:b/>
                <w:bCs/>
              </w:rPr>
              <w:t xml:space="preserve">Week </w:t>
            </w:r>
            <w:r w:rsidR="0003329E">
              <w:rPr>
                <w:rFonts w:ascii="Times New Roman" w:eastAsia="Times New Roman" w:hAnsi="Times New Roman" w:cs="Times New Roman"/>
                <w:b/>
                <w:bCs/>
              </w:rPr>
              <w:t>2</w:t>
            </w:r>
          </w:p>
        </w:tc>
        <w:tc>
          <w:tcPr>
            <w:tcW w:w="7595" w:type="dxa"/>
            <w:tcMar>
              <w:top w:w="100" w:type="dxa"/>
              <w:left w:w="100" w:type="dxa"/>
              <w:bottom w:w="100" w:type="dxa"/>
              <w:right w:w="100" w:type="dxa"/>
            </w:tcMar>
          </w:tcPr>
          <w:p w14:paraId="6DB68EDD" w14:textId="77777777" w:rsidR="005E413E" w:rsidRPr="00105498" w:rsidRDefault="005E413E" w:rsidP="0003329E">
            <w:pPr>
              <w:spacing w:line="240" w:lineRule="auto"/>
              <w:jc w:val="both"/>
            </w:pPr>
            <w:r w:rsidRPr="00105498">
              <w:rPr>
                <w:rFonts w:ascii="Times New Roman" w:eastAsia="Times New Roman" w:hAnsi="Times New Roman" w:cs="Times New Roman"/>
                <w:i/>
                <w:iCs/>
              </w:rPr>
              <w:t>20 points.</w:t>
            </w:r>
            <w:r w:rsidRPr="00105498">
              <w:rPr>
                <w:rFonts w:ascii="Times New Roman" w:eastAsia="Times New Roman" w:hAnsi="Times New Roman" w:cs="Times New Roman"/>
              </w:rPr>
              <w:t xml:space="preserve"> </w:t>
            </w:r>
            <w:r w:rsidRPr="00105498">
              <w:rPr>
                <w:rFonts w:ascii="Times New Roman" w:eastAsia="Times New Roman" w:hAnsi="Times New Roman" w:cs="Times New Roman"/>
                <w:b/>
                <w:bCs/>
              </w:rPr>
              <w:t>Topic Proposal</w:t>
            </w:r>
            <w:r w:rsidRPr="00105498">
              <w:rPr>
                <w:rFonts w:ascii="Times New Roman" w:eastAsia="Times New Roman" w:hAnsi="Times New Roman" w:cs="Times New Roman"/>
              </w:rPr>
              <w:t xml:space="preserve">. </w:t>
            </w:r>
            <w:r>
              <w:rPr>
                <w:rFonts w:ascii="Times New Roman" w:eastAsia="Times New Roman" w:hAnsi="Times New Roman" w:cs="Times New Roman"/>
              </w:rPr>
              <w:t xml:space="preserve">Each group will submit a 1-page summary of the proposed work (overview and </w:t>
            </w:r>
            <w:r w:rsidRPr="00AA373A">
              <w:rPr>
                <w:rFonts w:ascii="Times New Roman" w:eastAsia="Times New Roman" w:hAnsi="Times New Roman" w:cs="Times New Roman"/>
              </w:rPr>
              <w:t>objectives).  The project size should not exceed approximately 8-12 equivalent database application line-item forms or about 3 person months of required coding time.</w:t>
            </w:r>
          </w:p>
        </w:tc>
      </w:tr>
      <w:tr w:rsidR="005E413E" w:rsidRPr="00105498" w14:paraId="21595D16" w14:textId="77777777" w:rsidTr="00574D6D">
        <w:tc>
          <w:tcPr>
            <w:tcW w:w="1325" w:type="dxa"/>
            <w:tcMar>
              <w:top w:w="100" w:type="dxa"/>
              <w:left w:w="100" w:type="dxa"/>
              <w:bottom w:w="100" w:type="dxa"/>
              <w:right w:w="100" w:type="dxa"/>
            </w:tcMar>
          </w:tcPr>
          <w:p w14:paraId="2E4C8A82" w14:textId="77777777" w:rsidR="005E413E" w:rsidRPr="00105498" w:rsidRDefault="005E413E" w:rsidP="00574D6D">
            <w:pPr>
              <w:spacing w:line="240" w:lineRule="auto"/>
              <w:rPr>
                <w:b/>
                <w:bCs/>
              </w:rPr>
            </w:pPr>
            <w:r w:rsidRPr="00105498">
              <w:rPr>
                <w:rFonts w:ascii="Times New Roman" w:eastAsia="Times New Roman" w:hAnsi="Times New Roman" w:cs="Times New Roman"/>
                <w:b/>
                <w:bCs/>
              </w:rPr>
              <w:t>Week 3</w:t>
            </w:r>
          </w:p>
        </w:tc>
        <w:tc>
          <w:tcPr>
            <w:tcW w:w="7595" w:type="dxa"/>
            <w:tcMar>
              <w:top w:w="100" w:type="dxa"/>
              <w:left w:w="100" w:type="dxa"/>
              <w:bottom w:w="100" w:type="dxa"/>
              <w:right w:w="100" w:type="dxa"/>
            </w:tcMar>
          </w:tcPr>
          <w:p w14:paraId="496A5952" w14:textId="77777777" w:rsidR="005E413E" w:rsidRPr="00105498" w:rsidRDefault="005E413E" w:rsidP="00AA373A">
            <w:pPr>
              <w:spacing w:line="240" w:lineRule="auto"/>
              <w:jc w:val="both"/>
              <w:rPr>
                <w:rFonts w:ascii="Times New Roman" w:eastAsia="Times New Roman" w:hAnsi="Times New Roman" w:cs="Times New Roman"/>
              </w:rPr>
            </w:pPr>
            <w:r w:rsidRPr="00105498">
              <w:rPr>
                <w:rFonts w:ascii="Times New Roman" w:eastAsia="Times New Roman" w:hAnsi="Times New Roman" w:cs="Times New Roman"/>
                <w:i/>
                <w:iCs/>
              </w:rPr>
              <w:t>70 points.</w:t>
            </w:r>
            <w:r w:rsidRPr="00105498">
              <w:rPr>
                <w:rFonts w:ascii="Times New Roman" w:eastAsia="Times New Roman" w:hAnsi="Times New Roman" w:cs="Times New Roman"/>
              </w:rPr>
              <w:t xml:space="preserve"> </w:t>
            </w:r>
            <w:r w:rsidRPr="00105498">
              <w:rPr>
                <w:rFonts w:ascii="Times New Roman" w:eastAsia="Times New Roman" w:hAnsi="Times New Roman" w:cs="Times New Roman"/>
                <w:b/>
                <w:bCs/>
              </w:rPr>
              <w:t>Project Plan Document</w:t>
            </w:r>
            <w:r w:rsidRPr="00105498">
              <w:rPr>
                <w:rFonts w:ascii="Times New Roman" w:eastAsia="Times New Roman" w:hAnsi="Times New Roman" w:cs="Times New Roman"/>
              </w:rPr>
              <w:t xml:space="preserve">. Each group will submit a plan that includes project schedule and milestones, resource management, deliverables, estimated cost (include method to estimate cost), roles and responsibility (~5 pages).  </w:t>
            </w:r>
          </w:p>
          <w:p w14:paraId="0FF16C31" w14:textId="77777777" w:rsidR="005E413E" w:rsidRPr="00105498" w:rsidRDefault="005E413E" w:rsidP="00574D6D">
            <w:pPr>
              <w:spacing w:line="240" w:lineRule="auto"/>
              <w:rPr>
                <w:rFonts w:ascii="Times New Roman" w:eastAsia="Times New Roman" w:hAnsi="Times New Roman" w:cs="Times New Roman"/>
              </w:rPr>
            </w:pPr>
          </w:p>
          <w:p w14:paraId="3BD05FA1" w14:textId="77777777" w:rsidR="005E413E" w:rsidRPr="00105498" w:rsidRDefault="005E413E" w:rsidP="00574D6D">
            <w:pPr>
              <w:spacing w:line="240" w:lineRule="auto"/>
              <w:rPr>
                <w:rFonts w:ascii="Times New Roman" w:eastAsia="Times New Roman" w:hAnsi="Times New Roman" w:cs="Times New Roman"/>
              </w:rPr>
            </w:pPr>
            <w:r w:rsidRPr="00105498">
              <w:rPr>
                <w:rFonts w:ascii="Times New Roman" w:eastAsia="Times New Roman" w:hAnsi="Times New Roman" w:cs="Times New Roman"/>
              </w:rPr>
              <w:t>Write your software team’s Process Manual for:</w:t>
            </w:r>
          </w:p>
          <w:p w14:paraId="43F1766F" w14:textId="77777777" w:rsidR="005E413E" w:rsidRPr="00105498" w:rsidRDefault="005E413E" w:rsidP="00574D6D">
            <w:pPr>
              <w:numPr>
                <w:ilvl w:val="0"/>
                <w:numId w:val="12"/>
              </w:numPr>
              <w:spacing w:line="240" w:lineRule="auto"/>
              <w:rPr>
                <w:rFonts w:ascii="Times New Roman" w:eastAsia="Times New Roman" w:hAnsi="Times New Roman" w:cs="Times New Roman"/>
              </w:rPr>
            </w:pPr>
            <w:r w:rsidRPr="00105498">
              <w:rPr>
                <w:rFonts w:ascii="Times New Roman" w:eastAsia="Times New Roman" w:hAnsi="Times New Roman" w:cs="Times New Roman"/>
              </w:rPr>
              <w:t>Project Cost Estimation Method</w:t>
            </w:r>
          </w:p>
        </w:tc>
      </w:tr>
      <w:tr w:rsidR="005E413E" w:rsidRPr="00105498" w14:paraId="16CA3C60" w14:textId="77777777" w:rsidTr="00574D6D">
        <w:tc>
          <w:tcPr>
            <w:tcW w:w="1325" w:type="dxa"/>
            <w:tcMar>
              <w:top w:w="100" w:type="dxa"/>
              <w:left w:w="100" w:type="dxa"/>
              <w:bottom w:w="100" w:type="dxa"/>
              <w:right w:w="100" w:type="dxa"/>
            </w:tcMar>
          </w:tcPr>
          <w:p w14:paraId="7C54E9E2" w14:textId="77777777" w:rsidR="005E413E" w:rsidRPr="00105498" w:rsidRDefault="005E413E" w:rsidP="00574D6D">
            <w:pPr>
              <w:spacing w:line="240" w:lineRule="auto"/>
              <w:rPr>
                <w:b/>
                <w:bCs/>
              </w:rPr>
            </w:pPr>
            <w:r w:rsidRPr="00105498">
              <w:rPr>
                <w:rFonts w:ascii="Times New Roman" w:eastAsia="Times New Roman" w:hAnsi="Times New Roman" w:cs="Times New Roman"/>
                <w:b/>
                <w:bCs/>
              </w:rPr>
              <w:t>Week 5</w:t>
            </w:r>
          </w:p>
        </w:tc>
        <w:tc>
          <w:tcPr>
            <w:tcW w:w="7595" w:type="dxa"/>
            <w:tcMar>
              <w:top w:w="100" w:type="dxa"/>
              <w:left w:w="100" w:type="dxa"/>
              <w:bottom w:w="100" w:type="dxa"/>
              <w:right w:w="100" w:type="dxa"/>
            </w:tcMar>
          </w:tcPr>
          <w:p w14:paraId="609D7B96" w14:textId="77777777" w:rsidR="005E413E" w:rsidRPr="00105498" w:rsidRDefault="00D82909" w:rsidP="0082140C">
            <w:pPr>
              <w:spacing w:line="240" w:lineRule="auto"/>
              <w:jc w:val="both"/>
            </w:pPr>
            <w:r>
              <w:rPr>
                <w:rFonts w:ascii="Times New Roman" w:eastAsia="Times New Roman" w:hAnsi="Times New Roman" w:cs="Times New Roman"/>
                <w:i/>
                <w:iCs/>
              </w:rPr>
              <w:t>10</w:t>
            </w:r>
            <w:r w:rsidR="005E413E" w:rsidRPr="00105498">
              <w:rPr>
                <w:rFonts w:ascii="Times New Roman" w:eastAsia="Times New Roman" w:hAnsi="Times New Roman" w:cs="Times New Roman"/>
                <w:i/>
                <w:iCs/>
              </w:rPr>
              <w:t>0 points.</w:t>
            </w:r>
            <w:r w:rsidR="005E413E" w:rsidRPr="00105498">
              <w:rPr>
                <w:rFonts w:ascii="Times New Roman" w:eastAsia="Times New Roman" w:hAnsi="Times New Roman" w:cs="Times New Roman"/>
              </w:rPr>
              <w:t xml:space="preserve"> </w:t>
            </w:r>
            <w:r w:rsidR="005E413E" w:rsidRPr="00105498">
              <w:rPr>
                <w:rFonts w:ascii="Times New Roman" w:eastAsia="Times New Roman" w:hAnsi="Times New Roman" w:cs="Times New Roman"/>
                <w:b/>
                <w:bCs/>
              </w:rPr>
              <w:t>Requirements Document</w:t>
            </w:r>
            <w:r w:rsidR="005E413E" w:rsidRPr="00105498">
              <w:rPr>
                <w:rFonts w:ascii="Times New Roman" w:eastAsia="Times New Roman" w:hAnsi="Times New Roman" w:cs="Times New Roman"/>
              </w:rPr>
              <w:t xml:space="preserve">. Each group to submit a document that describes the requirement specifications.  The specifications include the needs and conditions to meet for the project (deliverables and constraints).  Students should address possibly conflicting requirements from various stakeholders.   Note that problem definition should be cleared in this document.   Also, requirements should have priority tabulation: must have, should have, could have, </w:t>
            </w:r>
            <w:proofErr w:type="gramStart"/>
            <w:r w:rsidR="005E413E" w:rsidRPr="00105498">
              <w:rPr>
                <w:rFonts w:ascii="Times New Roman" w:eastAsia="Times New Roman" w:hAnsi="Times New Roman" w:cs="Times New Roman"/>
              </w:rPr>
              <w:t>won’t</w:t>
            </w:r>
            <w:proofErr w:type="gramEnd"/>
            <w:r w:rsidR="005E413E" w:rsidRPr="00105498">
              <w:rPr>
                <w:rFonts w:ascii="Times New Roman" w:eastAsia="Times New Roman" w:hAnsi="Times New Roman" w:cs="Times New Roman"/>
              </w:rPr>
              <w:t xml:space="preserve"> have. An example template is given below</w:t>
            </w:r>
          </w:p>
          <w:p w14:paraId="149B0655" w14:textId="77777777" w:rsidR="005E413E" w:rsidRPr="00105498" w:rsidRDefault="005E413E" w:rsidP="0082140C">
            <w:pPr>
              <w:numPr>
                <w:ilvl w:val="0"/>
                <w:numId w:val="11"/>
              </w:numPr>
              <w:spacing w:line="240" w:lineRule="auto"/>
              <w:jc w:val="both"/>
            </w:pPr>
            <w:r w:rsidRPr="00105498">
              <w:rPr>
                <w:rFonts w:ascii="Times New Roman" w:eastAsia="Times New Roman" w:hAnsi="Times New Roman" w:cs="Times New Roman"/>
              </w:rPr>
              <w:t>Introduction (problem definition and overview, project scope, objectives, references)</w:t>
            </w:r>
          </w:p>
          <w:p w14:paraId="1A4EA061" w14:textId="77777777" w:rsidR="005E413E" w:rsidRPr="00105498" w:rsidRDefault="005E413E" w:rsidP="0082140C">
            <w:pPr>
              <w:numPr>
                <w:ilvl w:val="0"/>
                <w:numId w:val="11"/>
              </w:numPr>
              <w:spacing w:line="240" w:lineRule="auto"/>
              <w:jc w:val="both"/>
            </w:pPr>
            <w:r w:rsidRPr="00105498">
              <w:rPr>
                <w:rFonts w:ascii="Times New Roman" w:eastAsia="Times New Roman" w:hAnsi="Times New Roman" w:cs="Times New Roman"/>
              </w:rPr>
              <w:t>General description (product perspective and functions, user characteristics, assumptions and constraints)</w:t>
            </w:r>
          </w:p>
          <w:p w14:paraId="556B773D" w14:textId="77777777" w:rsidR="005E413E" w:rsidRPr="00105498" w:rsidRDefault="005E413E" w:rsidP="0082140C">
            <w:pPr>
              <w:numPr>
                <w:ilvl w:val="0"/>
                <w:numId w:val="11"/>
              </w:numPr>
              <w:spacing w:line="240" w:lineRule="auto"/>
              <w:jc w:val="both"/>
            </w:pPr>
            <w:r w:rsidRPr="00105498">
              <w:rPr>
                <w:rFonts w:ascii="Times New Roman" w:eastAsia="Times New Roman" w:hAnsi="Times New Roman" w:cs="Times New Roman"/>
              </w:rPr>
              <w:t>Specific requirements (external interface requirement, functional requirements, performance requirements, etc.)</w:t>
            </w:r>
          </w:p>
        </w:tc>
      </w:tr>
      <w:tr w:rsidR="005E413E" w:rsidRPr="00105498" w14:paraId="0348B992" w14:textId="77777777" w:rsidTr="00574D6D">
        <w:tc>
          <w:tcPr>
            <w:tcW w:w="1325" w:type="dxa"/>
            <w:tcMar>
              <w:top w:w="100" w:type="dxa"/>
              <w:left w:w="100" w:type="dxa"/>
              <w:bottom w:w="100" w:type="dxa"/>
              <w:right w:w="100" w:type="dxa"/>
            </w:tcMar>
          </w:tcPr>
          <w:p w14:paraId="677AE0DA" w14:textId="77777777" w:rsidR="005E413E" w:rsidRPr="00105498" w:rsidRDefault="005E413E" w:rsidP="00574D6D">
            <w:pPr>
              <w:spacing w:line="240" w:lineRule="auto"/>
              <w:rPr>
                <w:b/>
                <w:bCs/>
              </w:rPr>
            </w:pPr>
            <w:r w:rsidRPr="00105498">
              <w:rPr>
                <w:rFonts w:ascii="Times New Roman" w:eastAsia="Times New Roman" w:hAnsi="Times New Roman" w:cs="Times New Roman"/>
                <w:b/>
                <w:bCs/>
              </w:rPr>
              <w:t>Week 8</w:t>
            </w:r>
          </w:p>
        </w:tc>
        <w:tc>
          <w:tcPr>
            <w:tcW w:w="7595" w:type="dxa"/>
            <w:tcMar>
              <w:top w:w="100" w:type="dxa"/>
              <w:left w:w="100" w:type="dxa"/>
              <w:bottom w:w="100" w:type="dxa"/>
              <w:right w:w="100" w:type="dxa"/>
            </w:tcMar>
          </w:tcPr>
          <w:p w14:paraId="7010EAF3" w14:textId="77777777" w:rsidR="005E413E" w:rsidRPr="00105498" w:rsidRDefault="005E413E" w:rsidP="0082140C">
            <w:pPr>
              <w:spacing w:line="240" w:lineRule="auto"/>
              <w:jc w:val="both"/>
              <w:rPr>
                <w:rFonts w:ascii="Times New Roman" w:eastAsia="Times New Roman" w:hAnsi="Times New Roman" w:cs="Times New Roman"/>
              </w:rPr>
            </w:pPr>
            <w:r>
              <w:rPr>
                <w:rFonts w:ascii="Times New Roman" w:eastAsia="Times New Roman" w:hAnsi="Times New Roman" w:cs="Times New Roman"/>
                <w:i/>
                <w:iCs/>
              </w:rPr>
              <w:t>1</w:t>
            </w:r>
            <w:r w:rsidR="00D82909">
              <w:rPr>
                <w:rFonts w:ascii="Times New Roman" w:eastAsia="Times New Roman" w:hAnsi="Times New Roman" w:cs="Times New Roman"/>
                <w:i/>
                <w:iCs/>
              </w:rPr>
              <w:t>0</w:t>
            </w:r>
            <w:r w:rsidRPr="00105498">
              <w:rPr>
                <w:rFonts w:ascii="Times New Roman" w:eastAsia="Times New Roman" w:hAnsi="Times New Roman" w:cs="Times New Roman"/>
                <w:i/>
                <w:iCs/>
              </w:rPr>
              <w:t>0 points.</w:t>
            </w:r>
            <w:r w:rsidRPr="00105498">
              <w:rPr>
                <w:rFonts w:ascii="Times New Roman" w:eastAsia="Times New Roman" w:hAnsi="Times New Roman" w:cs="Times New Roman"/>
              </w:rPr>
              <w:t xml:space="preserve"> </w:t>
            </w:r>
            <w:r w:rsidRPr="00105498">
              <w:rPr>
                <w:rFonts w:ascii="Times New Roman" w:eastAsia="Times New Roman" w:hAnsi="Times New Roman" w:cs="Times New Roman"/>
                <w:b/>
                <w:bCs/>
              </w:rPr>
              <w:t>Design Document Part I</w:t>
            </w:r>
            <w:r w:rsidRPr="00105498">
              <w:rPr>
                <w:rFonts w:ascii="Times New Roman" w:eastAsia="Times New Roman" w:hAnsi="Times New Roman" w:cs="Times New Roman"/>
              </w:rPr>
              <w:t xml:space="preserve">. Each group submits a document that describes functional and architectural design of the product.  The document should also include example user interface for each module.  Various UML diagrams should be included.  Students can be creative about the report format.  An example document </w:t>
            </w:r>
            <w:r w:rsidR="0003329E">
              <w:rPr>
                <w:rFonts w:ascii="Times New Roman" w:eastAsia="Times New Roman" w:hAnsi="Times New Roman" w:cs="Times New Roman"/>
              </w:rPr>
              <w:t>can</w:t>
            </w:r>
            <w:r w:rsidRPr="00105498">
              <w:rPr>
                <w:rFonts w:ascii="Times New Roman" w:eastAsia="Times New Roman" w:hAnsi="Times New Roman" w:cs="Times New Roman"/>
              </w:rPr>
              <w:t xml:space="preserve"> be provided </w:t>
            </w:r>
            <w:r w:rsidR="0003329E">
              <w:rPr>
                <w:rFonts w:ascii="Times New Roman" w:eastAsia="Times New Roman" w:hAnsi="Times New Roman" w:cs="Times New Roman"/>
              </w:rPr>
              <w:t>upon request</w:t>
            </w:r>
            <w:r w:rsidRPr="00105498">
              <w:rPr>
                <w:rFonts w:ascii="Times New Roman" w:eastAsia="Times New Roman" w:hAnsi="Times New Roman" w:cs="Times New Roman"/>
              </w:rPr>
              <w:t>.</w:t>
            </w:r>
          </w:p>
          <w:p w14:paraId="541271B9" w14:textId="77777777" w:rsidR="005E413E" w:rsidRPr="00105498" w:rsidRDefault="005E413E" w:rsidP="0082140C">
            <w:pPr>
              <w:spacing w:line="240" w:lineRule="auto"/>
              <w:jc w:val="both"/>
              <w:rPr>
                <w:rFonts w:ascii="Times New Roman" w:eastAsia="Times New Roman" w:hAnsi="Times New Roman" w:cs="Times New Roman"/>
              </w:rPr>
            </w:pPr>
          </w:p>
          <w:p w14:paraId="62A1B360" w14:textId="77777777" w:rsidR="005E413E" w:rsidRPr="00105498" w:rsidRDefault="005E413E" w:rsidP="0082140C">
            <w:pPr>
              <w:spacing w:line="240" w:lineRule="auto"/>
              <w:jc w:val="both"/>
              <w:rPr>
                <w:rFonts w:ascii="Times New Roman" w:eastAsia="Times New Roman" w:hAnsi="Times New Roman" w:cs="Times New Roman"/>
              </w:rPr>
            </w:pPr>
            <w:r w:rsidRPr="00105498">
              <w:rPr>
                <w:rFonts w:ascii="Times New Roman" w:eastAsia="Times New Roman" w:hAnsi="Times New Roman" w:cs="Times New Roman"/>
              </w:rPr>
              <w:t xml:space="preserve">Write your software team’s Process Manual for: </w:t>
            </w:r>
          </w:p>
          <w:p w14:paraId="706B5CAA" w14:textId="77777777" w:rsidR="005E413E" w:rsidRPr="00105498" w:rsidRDefault="005E413E" w:rsidP="0082140C">
            <w:pPr>
              <w:numPr>
                <w:ilvl w:val="0"/>
                <w:numId w:val="12"/>
              </w:numPr>
              <w:spacing w:line="240" w:lineRule="auto"/>
              <w:jc w:val="both"/>
              <w:rPr>
                <w:rFonts w:ascii="Times New Roman" w:eastAsia="Times New Roman" w:hAnsi="Times New Roman" w:cs="Times New Roman"/>
              </w:rPr>
            </w:pPr>
            <w:r w:rsidRPr="00105498">
              <w:rPr>
                <w:rFonts w:ascii="Times New Roman" w:eastAsia="Times New Roman" w:hAnsi="Times New Roman" w:cs="Times New Roman"/>
              </w:rPr>
              <w:t>Project Plan and Monitoring Method</w:t>
            </w:r>
          </w:p>
          <w:p w14:paraId="61CECA16" w14:textId="77777777" w:rsidR="005E413E" w:rsidRPr="00105498" w:rsidRDefault="005E413E" w:rsidP="0082140C">
            <w:pPr>
              <w:numPr>
                <w:ilvl w:val="0"/>
                <w:numId w:val="12"/>
              </w:numPr>
              <w:spacing w:line="240" w:lineRule="auto"/>
              <w:jc w:val="both"/>
            </w:pPr>
            <w:r w:rsidRPr="00105498">
              <w:rPr>
                <w:rFonts w:ascii="Times New Roman" w:eastAsia="Times New Roman" w:hAnsi="Times New Roman" w:cs="Times New Roman"/>
              </w:rPr>
              <w:t>Employee Work/Task Assignment Process. This should include a feature to collect data for project monitoring.  Each task must have 1 developer and 1 tester)</w:t>
            </w:r>
          </w:p>
          <w:p w14:paraId="552B9039" w14:textId="77777777" w:rsidR="005E413E" w:rsidRPr="00105498" w:rsidRDefault="005E413E" w:rsidP="0082140C">
            <w:pPr>
              <w:numPr>
                <w:ilvl w:val="0"/>
                <w:numId w:val="12"/>
              </w:numPr>
              <w:spacing w:line="240" w:lineRule="auto"/>
              <w:jc w:val="both"/>
            </w:pPr>
            <w:r w:rsidRPr="00105498">
              <w:rPr>
                <w:rFonts w:ascii="Times New Roman" w:eastAsia="Times New Roman" w:hAnsi="Times New Roman" w:cs="Times New Roman"/>
              </w:rPr>
              <w:t>Final Project Cost Computation Method with Example. Must use an Employee Daily Work Sheets.</w:t>
            </w:r>
          </w:p>
        </w:tc>
      </w:tr>
      <w:tr w:rsidR="005E413E" w:rsidRPr="00105498" w14:paraId="4DDF67AD" w14:textId="77777777" w:rsidTr="00574D6D">
        <w:tc>
          <w:tcPr>
            <w:tcW w:w="1325" w:type="dxa"/>
            <w:tcMar>
              <w:top w:w="100" w:type="dxa"/>
              <w:left w:w="100" w:type="dxa"/>
              <w:bottom w:w="100" w:type="dxa"/>
              <w:right w:w="100" w:type="dxa"/>
            </w:tcMar>
          </w:tcPr>
          <w:p w14:paraId="1803C7DF" w14:textId="77777777" w:rsidR="005E413E" w:rsidRPr="00105498" w:rsidRDefault="005E413E" w:rsidP="00574D6D">
            <w:pPr>
              <w:spacing w:line="240" w:lineRule="auto"/>
              <w:rPr>
                <w:b/>
                <w:bCs/>
              </w:rPr>
            </w:pPr>
            <w:r w:rsidRPr="00105498">
              <w:rPr>
                <w:rFonts w:ascii="Times New Roman" w:eastAsia="Times New Roman" w:hAnsi="Times New Roman" w:cs="Times New Roman"/>
                <w:b/>
                <w:bCs/>
              </w:rPr>
              <w:lastRenderedPageBreak/>
              <w:t>Week 12</w:t>
            </w:r>
          </w:p>
        </w:tc>
        <w:tc>
          <w:tcPr>
            <w:tcW w:w="7595" w:type="dxa"/>
            <w:tcMar>
              <w:top w:w="100" w:type="dxa"/>
              <w:left w:w="100" w:type="dxa"/>
              <w:bottom w:w="100" w:type="dxa"/>
              <w:right w:w="100" w:type="dxa"/>
            </w:tcMar>
          </w:tcPr>
          <w:p w14:paraId="64176178" w14:textId="77777777" w:rsidR="005E413E" w:rsidRPr="00105498" w:rsidRDefault="005E413E" w:rsidP="0082140C">
            <w:pPr>
              <w:spacing w:line="240" w:lineRule="auto"/>
              <w:jc w:val="both"/>
              <w:rPr>
                <w:rFonts w:ascii="Times New Roman" w:eastAsia="Times New Roman" w:hAnsi="Times New Roman" w:cs="Times New Roman"/>
              </w:rPr>
            </w:pPr>
            <w:r w:rsidRPr="00105498">
              <w:rPr>
                <w:rFonts w:ascii="Times New Roman" w:eastAsia="Times New Roman" w:hAnsi="Times New Roman" w:cs="Times New Roman"/>
                <w:i/>
                <w:iCs/>
              </w:rPr>
              <w:t>1</w:t>
            </w:r>
            <w:r>
              <w:rPr>
                <w:rFonts w:ascii="Times New Roman" w:eastAsia="Times New Roman" w:hAnsi="Times New Roman" w:cs="Times New Roman"/>
                <w:i/>
                <w:iCs/>
              </w:rPr>
              <w:t>3</w:t>
            </w:r>
            <w:r w:rsidRPr="00105498">
              <w:rPr>
                <w:rFonts w:ascii="Times New Roman" w:eastAsia="Times New Roman" w:hAnsi="Times New Roman" w:cs="Times New Roman"/>
                <w:i/>
                <w:iCs/>
              </w:rPr>
              <w:t>0 points.</w:t>
            </w:r>
            <w:r w:rsidRPr="00105498">
              <w:rPr>
                <w:rFonts w:ascii="Times New Roman" w:eastAsia="Times New Roman" w:hAnsi="Times New Roman" w:cs="Times New Roman"/>
              </w:rPr>
              <w:t xml:space="preserve"> </w:t>
            </w:r>
            <w:r w:rsidRPr="00105498">
              <w:rPr>
                <w:rFonts w:ascii="Times New Roman" w:eastAsia="Times New Roman" w:hAnsi="Times New Roman" w:cs="Times New Roman"/>
                <w:b/>
                <w:bCs/>
              </w:rPr>
              <w:t>Design Document Part II</w:t>
            </w:r>
            <w:r w:rsidRPr="00105498">
              <w:rPr>
                <w:rFonts w:ascii="Times New Roman" w:eastAsia="Times New Roman" w:hAnsi="Times New Roman" w:cs="Times New Roman"/>
              </w:rPr>
              <w:t xml:space="preserve">. Each group adds more content into “Design Document Part I”.  The new content should reflect the detailed design of the project.  This document should be detailed enough that a team of developers can understand the product and know how to develop it </w:t>
            </w:r>
            <w:r w:rsidRPr="00105498">
              <w:rPr>
                <w:rFonts w:ascii="Times New Roman" w:eastAsia="Times New Roman" w:hAnsi="Times New Roman" w:cs="Times New Roman"/>
                <w:i/>
                <w:iCs/>
              </w:rPr>
              <w:t>without having to ask the designer a</w:t>
            </w:r>
            <w:r w:rsidR="0036602E">
              <w:rPr>
                <w:rFonts w:ascii="Times New Roman" w:eastAsia="Times New Roman" w:hAnsi="Times New Roman" w:cs="Times New Roman"/>
                <w:i/>
                <w:iCs/>
              </w:rPr>
              <w:t xml:space="preserve"> lot of</w:t>
            </w:r>
            <w:r w:rsidRPr="00105498">
              <w:rPr>
                <w:rFonts w:ascii="Times New Roman" w:eastAsia="Times New Roman" w:hAnsi="Times New Roman" w:cs="Times New Roman"/>
                <w:i/>
                <w:iCs/>
              </w:rPr>
              <w:t xml:space="preserve"> questions</w:t>
            </w:r>
            <w:r w:rsidRPr="00105498">
              <w:rPr>
                <w:rFonts w:ascii="Times New Roman" w:eastAsia="Times New Roman" w:hAnsi="Times New Roman" w:cs="Times New Roman"/>
              </w:rPr>
              <w:t xml:space="preserve">.  The document should include a database design (with data dictionary), all GUI pages, scenarios and sequence of events, </w:t>
            </w:r>
            <w:r>
              <w:rPr>
                <w:rFonts w:ascii="Times New Roman" w:eastAsia="Times New Roman" w:hAnsi="Times New Roman" w:cs="Times New Roman"/>
              </w:rPr>
              <w:t xml:space="preserve">and </w:t>
            </w:r>
            <w:r w:rsidRPr="00105498">
              <w:rPr>
                <w:rFonts w:ascii="Times New Roman" w:eastAsia="Times New Roman" w:hAnsi="Times New Roman" w:cs="Times New Roman"/>
              </w:rPr>
              <w:t>a detailed behavior of each module</w:t>
            </w:r>
            <w:r>
              <w:rPr>
                <w:rFonts w:ascii="Times New Roman" w:eastAsia="Times New Roman" w:hAnsi="Times New Roman" w:cs="Times New Roman"/>
              </w:rPr>
              <w:t>.</w:t>
            </w:r>
            <w:r w:rsidRPr="00105498">
              <w:rPr>
                <w:rFonts w:ascii="Times New Roman" w:eastAsia="Times New Roman" w:hAnsi="Times New Roman" w:cs="Times New Roman"/>
              </w:rPr>
              <w:t xml:space="preserve"> An example document </w:t>
            </w:r>
            <w:r w:rsidR="00D60F50">
              <w:rPr>
                <w:rFonts w:ascii="Times New Roman" w:eastAsia="Times New Roman" w:hAnsi="Times New Roman" w:cs="Angsana New"/>
                <w:szCs w:val="28"/>
              </w:rPr>
              <w:t>can</w:t>
            </w:r>
            <w:r w:rsidRPr="00105498">
              <w:rPr>
                <w:rFonts w:ascii="Times New Roman" w:eastAsia="Times New Roman" w:hAnsi="Times New Roman" w:cs="Times New Roman"/>
              </w:rPr>
              <w:t xml:space="preserve"> be provided </w:t>
            </w:r>
            <w:r w:rsidR="00D60F50">
              <w:rPr>
                <w:rFonts w:ascii="Times New Roman" w:eastAsia="Times New Roman" w:hAnsi="Times New Roman" w:cs="Times New Roman"/>
              </w:rPr>
              <w:t>upon request</w:t>
            </w:r>
            <w:r w:rsidRPr="00105498">
              <w:rPr>
                <w:rFonts w:ascii="Times New Roman" w:eastAsia="Times New Roman" w:hAnsi="Times New Roman" w:cs="Times New Roman"/>
              </w:rPr>
              <w:t xml:space="preserve">. </w:t>
            </w:r>
          </w:p>
          <w:p w14:paraId="700336EC" w14:textId="77777777" w:rsidR="005E413E" w:rsidRPr="00105498" w:rsidRDefault="005E413E" w:rsidP="0082140C">
            <w:pPr>
              <w:spacing w:line="240" w:lineRule="auto"/>
              <w:jc w:val="both"/>
              <w:rPr>
                <w:rFonts w:ascii="Times New Roman" w:eastAsia="Times New Roman" w:hAnsi="Times New Roman" w:cs="Times New Roman"/>
              </w:rPr>
            </w:pPr>
          </w:p>
          <w:p w14:paraId="465EDF04" w14:textId="77777777" w:rsidR="005E413E" w:rsidRPr="00105498" w:rsidRDefault="005E413E" w:rsidP="0082140C">
            <w:pPr>
              <w:spacing w:line="240" w:lineRule="auto"/>
              <w:jc w:val="both"/>
              <w:rPr>
                <w:rFonts w:ascii="Times New Roman" w:eastAsia="Times New Roman" w:hAnsi="Times New Roman" w:cs="Times New Roman"/>
              </w:rPr>
            </w:pPr>
            <w:r w:rsidRPr="00105498">
              <w:rPr>
                <w:rFonts w:ascii="Times New Roman" w:eastAsia="Times New Roman" w:hAnsi="Times New Roman" w:cs="Times New Roman"/>
              </w:rPr>
              <w:t xml:space="preserve">Write your software team’s Process Manual for: </w:t>
            </w:r>
          </w:p>
          <w:p w14:paraId="409E69DB" w14:textId="77777777" w:rsidR="005E413E" w:rsidRPr="00105498" w:rsidRDefault="005E413E" w:rsidP="0082140C">
            <w:pPr>
              <w:numPr>
                <w:ilvl w:val="0"/>
                <w:numId w:val="12"/>
              </w:numPr>
              <w:spacing w:line="240" w:lineRule="auto"/>
              <w:jc w:val="both"/>
              <w:rPr>
                <w:rFonts w:ascii="Times New Roman" w:eastAsia="Times New Roman" w:hAnsi="Times New Roman" w:cs="Times New Roman"/>
              </w:rPr>
            </w:pPr>
            <w:r w:rsidRPr="00105498">
              <w:rPr>
                <w:rFonts w:ascii="Times New Roman" w:hAnsi="Times New Roman"/>
              </w:rPr>
              <w:t xml:space="preserve">Requirements and Change Management Process including initial work, defect/bug fixes, and change requests. </w:t>
            </w:r>
          </w:p>
          <w:p w14:paraId="184FC264" w14:textId="77777777" w:rsidR="005E413E" w:rsidRPr="00105498" w:rsidRDefault="005E413E" w:rsidP="0082140C">
            <w:pPr>
              <w:numPr>
                <w:ilvl w:val="0"/>
                <w:numId w:val="12"/>
              </w:numPr>
              <w:spacing w:line="240" w:lineRule="auto"/>
              <w:jc w:val="both"/>
              <w:rPr>
                <w:rFonts w:ascii="Times New Roman" w:eastAsia="Times New Roman" w:hAnsi="Times New Roman" w:cs="Times New Roman"/>
              </w:rPr>
            </w:pPr>
            <w:r w:rsidRPr="00105498">
              <w:rPr>
                <w:rFonts w:ascii="Times New Roman" w:hAnsi="Times New Roman"/>
              </w:rPr>
              <w:t xml:space="preserve">Configuration Management </w:t>
            </w:r>
            <w:r>
              <w:rPr>
                <w:rFonts w:ascii="Times New Roman" w:hAnsi="Times New Roman"/>
              </w:rPr>
              <w:t>P</w:t>
            </w:r>
            <w:r w:rsidRPr="00105498">
              <w:rPr>
                <w:rFonts w:ascii="Times New Roman" w:hAnsi="Times New Roman"/>
              </w:rPr>
              <w:t xml:space="preserve">rocess for all your deliverables including proposal document, analysis/design document, test cases, software code, user manual, technical manual, etc. Special detail must be given for Configuration Management methodology for Source Code version control. </w:t>
            </w:r>
          </w:p>
          <w:p w14:paraId="46E122E9" w14:textId="77777777" w:rsidR="005E413E" w:rsidRPr="00105498" w:rsidRDefault="005E413E" w:rsidP="0082140C">
            <w:pPr>
              <w:numPr>
                <w:ilvl w:val="0"/>
                <w:numId w:val="12"/>
              </w:numPr>
              <w:spacing w:line="240" w:lineRule="auto"/>
              <w:jc w:val="both"/>
              <w:rPr>
                <w:rFonts w:ascii="Times New Roman" w:eastAsia="Times New Roman" w:hAnsi="Times New Roman" w:cs="Times New Roman"/>
              </w:rPr>
            </w:pPr>
            <w:r w:rsidRPr="00105498">
              <w:rPr>
                <w:rFonts w:ascii="Times New Roman" w:hAnsi="Times New Roman"/>
              </w:rPr>
              <w:t>Measures for success in timely delivery of software per project (how much delay?).</w:t>
            </w:r>
          </w:p>
          <w:p w14:paraId="46052168" w14:textId="77777777" w:rsidR="005E413E" w:rsidRPr="00105498" w:rsidRDefault="005E413E" w:rsidP="0082140C">
            <w:pPr>
              <w:numPr>
                <w:ilvl w:val="0"/>
                <w:numId w:val="12"/>
              </w:numPr>
              <w:spacing w:line="240" w:lineRule="auto"/>
              <w:jc w:val="both"/>
              <w:rPr>
                <w:rFonts w:ascii="Times New Roman" w:eastAsia="Times New Roman" w:hAnsi="Times New Roman" w:cs="Times New Roman"/>
              </w:rPr>
            </w:pPr>
            <w:r w:rsidRPr="00105498">
              <w:rPr>
                <w:rFonts w:ascii="Times New Roman" w:hAnsi="Times New Roman"/>
              </w:rPr>
              <w:t>User acceptance method</w:t>
            </w:r>
            <w:r>
              <w:rPr>
                <w:rFonts w:ascii="Times New Roman" w:hAnsi="Times New Roman"/>
              </w:rPr>
              <w:t>ology</w:t>
            </w:r>
            <w:r w:rsidRPr="00105498">
              <w:rPr>
                <w:rFonts w:ascii="Times New Roman" w:hAnsi="Times New Roman"/>
              </w:rPr>
              <w:t xml:space="preserve"> per component (form/report), module, and entire software project.</w:t>
            </w:r>
          </w:p>
        </w:tc>
      </w:tr>
      <w:tr w:rsidR="005E413E" w:rsidRPr="00105498" w14:paraId="2787FDC4" w14:textId="77777777" w:rsidTr="00574D6D">
        <w:tc>
          <w:tcPr>
            <w:tcW w:w="1325" w:type="dxa"/>
            <w:tcMar>
              <w:top w:w="100" w:type="dxa"/>
              <w:left w:w="100" w:type="dxa"/>
              <w:bottom w:w="100" w:type="dxa"/>
              <w:right w:w="100" w:type="dxa"/>
            </w:tcMar>
          </w:tcPr>
          <w:p w14:paraId="36274994" w14:textId="77777777" w:rsidR="005E413E" w:rsidRPr="00105498" w:rsidRDefault="005E413E" w:rsidP="0082140C">
            <w:pPr>
              <w:spacing w:line="240" w:lineRule="auto"/>
              <w:jc w:val="both"/>
              <w:rPr>
                <w:b/>
                <w:bCs/>
              </w:rPr>
            </w:pPr>
            <w:r w:rsidRPr="00105498">
              <w:rPr>
                <w:rFonts w:ascii="Times New Roman" w:eastAsia="Times New Roman" w:hAnsi="Times New Roman" w:cs="Times New Roman"/>
                <w:b/>
                <w:bCs/>
              </w:rPr>
              <w:t>Week 15</w:t>
            </w:r>
          </w:p>
        </w:tc>
        <w:tc>
          <w:tcPr>
            <w:tcW w:w="7595" w:type="dxa"/>
            <w:tcMar>
              <w:top w:w="100" w:type="dxa"/>
              <w:left w:w="100" w:type="dxa"/>
              <w:bottom w:w="100" w:type="dxa"/>
              <w:right w:w="100" w:type="dxa"/>
            </w:tcMar>
          </w:tcPr>
          <w:p w14:paraId="1C3E9287" w14:textId="77777777" w:rsidR="005E413E" w:rsidRPr="00105498" w:rsidRDefault="005E413E" w:rsidP="00302F82">
            <w:pPr>
              <w:spacing w:line="240" w:lineRule="auto"/>
              <w:jc w:val="both"/>
            </w:pPr>
            <w:r w:rsidRPr="00105498">
              <w:rPr>
                <w:rFonts w:ascii="Times New Roman" w:eastAsia="Times New Roman" w:hAnsi="Times New Roman" w:cs="Times New Roman"/>
                <w:i/>
                <w:iCs/>
              </w:rPr>
              <w:t xml:space="preserve">50 points. </w:t>
            </w:r>
            <w:r w:rsidRPr="00105498">
              <w:rPr>
                <w:rFonts w:ascii="Times New Roman" w:eastAsia="Times New Roman" w:hAnsi="Times New Roman" w:cs="Times New Roman"/>
                <w:b/>
                <w:bCs/>
              </w:rPr>
              <w:t>Project Presentation</w:t>
            </w:r>
            <w:r w:rsidRPr="00105498">
              <w:rPr>
                <w:rFonts w:ascii="Times New Roman" w:eastAsia="Times New Roman" w:hAnsi="Times New Roman" w:cs="Times New Roman"/>
              </w:rPr>
              <w:t xml:space="preserve">. Students must </w:t>
            </w:r>
            <w:r w:rsidR="00302F82">
              <w:rPr>
                <w:rFonts w:ascii="Times New Roman" w:eastAsia="Times New Roman" w:hAnsi="Times New Roman" w:cs="Times New Roman"/>
              </w:rPr>
              <w:t>al</w:t>
            </w:r>
            <w:r w:rsidRPr="00105498">
              <w:rPr>
                <w:rFonts w:ascii="Times New Roman" w:eastAsia="Times New Roman" w:hAnsi="Times New Roman" w:cs="Times New Roman"/>
              </w:rPr>
              <w:t>so submit a Final Report in compiled book format.</w:t>
            </w:r>
            <w:r w:rsidRPr="004519B3">
              <w:rPr>
                <w:rFonts w:ascii="Times New Roman" w:eastAsia="Times New Roman" w:hAnsi="Times New Roman" w:cs="Times New Roman"/>
                <w:highlight w:val="cyan"/>
              </w:rPr>
              <w:t xml:space="preserve"> </w:t>
            </w:r>
          </w:p>
        </w:tc>
      </w:tr>
    </w:tbl>
    <w:p w14:paraId="34ED9C23" w14:textId="1BFFF7CC" w:rsidR="005E413E" w:rsidRPr="00105498" w:rsidRDefault="005E413E" w:rsidP="00322371">
      <w:pPr>
        <w:spacing w:line="240" w:lineRule="auto"/>
        <w:jc w:val="both"/>
        <w:rPr>
          <w:rFonts w:ascii="Times New Roman" w:eastAsia="Times New Roman" w:hAnsi="Times New Roman" w:cs="Times New Roman"/>
          <w:color w:val="222222"/>
        </w:rPr>
      </w:pPr>
      <w:r w:rsidRPr="00105498">
        <w:rPr>
          <w:rFonts w:ascii="Times New Roman" w:eastAsia="Times New Roman" w:hAnsi="Times New Roman" w:cs="Times New Roman"/>
          <w:b/>
          <w:bCs/>
        </w:rPr>
        <w:t xml:space="preserve"> </w:t>
      </w:r>
    </w:p>
    <w:sectPr w:rsidR="005E413E" w:rsidRPr="00105498" w:rsidSect="00E40DB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8AE33" w14:textId="77777777" w:rsidR="00D27311" w:rsidRDefault="00D27311" w:rsidP="005E413E">
      <w:pPr>
        <w:spacing w:line="240" w:lineRule="auto"/>
      </w:pPr>
      <w:r>
        <w:separator/>
      </w:r>
    </w:p>
  </w:endnote>
  <w:endnote w:type="continuationSeparator" w:id="0">
    <w:p w14:paraId="142E3A3C" w14:textId="77777777" w:rsidR="00D27311" w:rsidRDefault="00D27311" w:rsidP="005E4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Browallia New">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05BE7" w14:textId="77777777" w:rsidR="00D27311" w:rsidRDefault="00D27311" w:rsidP="005E413E">
      <w:pPr>
        <w:spacing w:line="240" w:lineRule="auto"/>
      </w:pPr>
      <w:r>
        <w:separator/>
      </w:r>
    </w:p>
  </w:footnote>
  <w:footnote w:type="continuationSeparator" w:id="0">
    <w:p w14:paraId="0D1411A2" w14:textId="77777777" w:rsidR="00D27311" w:rsidRDefault="00D27311" w:rsidP="005E41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5B16EC2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DCD0D28C">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C087A8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37E2220E">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CBE8A4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7407E2A">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A2D2BD08">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5B00725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3326BDA">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02"/>
    <w:multiLevelType w:val="hybridMultilevel"/>
    <w:tmpl w:val="00000002"/>
    <w:lvl w:ilvl="0" w:tplc="4A2E565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84AC2C5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5842EE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2FA41B3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39EF60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436242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E9EBB6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E3F6E4C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9C4AD1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
    <w:nsid w:val="00000003"/>
    <w:multiLevelType w:val="hybridMultilevel"/>
    <w:tmpl w:val="00000003"/>
    <w:lvl w:ilvl="0" w:tplc="6F6AB5D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9008245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495825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143248A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DD2275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08388F7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16E429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8169D4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0130C6F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4"/>
    <w:multiLevelType w:val="hybridMultilevel"/>
    <w:tmpl w:val="00000004"/>
    <w:lvl w:ilvl="0" w:tplc="FACE41F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4FAA74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3E56B4A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578E773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0BC990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FD04FD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6381F7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E304978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30CE0C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E5D4BB5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B75A9EA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46D250B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58EFB8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65EFCA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06F8C39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DCD4468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4462F02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34407D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6"/>
    <w:multiLevelType w:val="hybridMultilevel"/>
    <w:tmpl w:val="00000006"/>
    <w:lvl w:ilvl="0" w:tplc="6C464152">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7C27864">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55E3F9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14345DA2">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732F87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CD6A69C">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F149602">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648A7F7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CEFE7BE6">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D830C87"/>
    <w:multiLevelType w:val="hybridMultilevel"/>
    <w:tmpl w:val="9DC4DE6E"/>
    <w:lvl w:ilvl="0" w:tplc="1B223F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D90805"/>
    <w:multiLevelType w:val="hybridMultilevel"/>
    <w:tmpl w:val="B3D0A434"/>
    <w:lvl w:ilvl="0" w:tplc="9D7ACBCE">
      <w:start w:val="766"/>
      <w:numFmt w:val="bullet"/>
      <w:lvlText w:val="◦"/>
      <w:lvlJc w:val="left"/>
      <w:pPr>
        <w:tabs>
          <w:tab w:val="num" w:pos="360"/>
        </w:tabs>
        <w:ind w:left="36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403675"/>
    <w:multiLevelType w:val="hybridMultilevel"/>
    <w:tmpl w:val="00000001"/>
    <w:lvl w:ilvl="0" w:tplc="A904748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A9D019EA">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866BC20">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04A375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843ED21A">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E1B6AF06">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9947540">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880870E">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DC6FDEE">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1EDB7591"/>
    <w:multiLevelType w:val="hybridMultilevel"/>
    <w:tmpl w:val="2C8C56B6"/>
    <w:lvl w:ilvl="0" w:tplc="BA94556A">
      <w:start w:val="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8BC6A62"/>
    <w:multiLevelType w:val="multilevel"/>
    <w:tmpl w:val="FEF474B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2684EB1"/>
    <w:multiLevelType w:val="hybridMultilevel"/>
    <w:tmpl w:val="281C173E"/>
    <w:lvl w:ilvl="0" w:tplc="1B223F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2836A37"/>
    <w:multiLevelType w:val="hybridMultilevel"/>
    <w:tmpl w:val="FEF474B2"/>
    <w:lvl w:ilvl="0" w:tplc="1B223F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2"/>
  </w:num>
  <w:num w:numId="10">
    <w:abstractNumId w:val="10"/>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329E"/>
    <w:rsid w:val="00044AA9"/>
    <w:rsid w:val="00087C47"/>
    <w:rsid w:val="001361AE"/>
    <w:rsid w:val="00147EC5"/>
    <w:rsid w:val="002406F2"/>
    <w:rsid w:val="00274A47"/>
    <w:rsid w:val="002A2D6D"/>
    <w:rsid w:val="00302F82"/>
    <w:rsid w:val="00314607"/>
    <w:rsid w:val="00322371"/>
    <w:rsid w:val="00324DF3"/>
    <w:rsid w:val="00335958"/>
    <w:rsid w:val="00335BFB"/>
    <w:rsid w:val="00362FB7"/>
    <w:rsid w:val="0036602E"/>
    <w:rsid w:val="00386445"/>
    <w:rsid w:val="003F7AFA"/>
    <w:rsid w:val="004519B3"/>
    <w:rsid w:val="00457E9F"/>
    <w:rsid w:val="00484408"/>
    <w:rsid w:val="004C73EE"/>
    <w:rsid w:val="00574D6D"/>
    <w:rsid w:val="005E413E"/>
    <w:rsid w:val="0060073D"/>
    <w:rsid w:val="00605137"/>
    <w:rsid w:val="00612956"/>
    <w:rsid w:val="00735320"/>
    <w:rsid w:val="00750C13"/>
    <w:rsid w:val="007C2A17"/>
    <w:rsid w:val="0082140C"/>
    <w:rsid w:val="00827D63"/>
    <w:rsid w:val="00832C79"/>
    <w:rsid w:val="009603C3"/>
    <w:rsid w:val="00972AB9"/>
    <w:rsid w:val="00995B48"/>
    <w:rsid w:val="00996406"/>
    <w:rsid w:val="009A1B64"/>
    <w:rsid w:val="009E509B"/>
    <w:rsid w:val="009E60D4"/>
    <w:rsid w:val="00A247EF"/>
    <w:rsid w:val="00A27120"/>
    <w:rsid w:val="00A77A43"/>
    <w:rsid w:val="00A77B3E"/>
    <w:rsid w:val="00AA373A"/>
    <w:rsid w:val="00AB1B5E"/>
    <w:rsid w:val="00AC37FE"/>
    <w:rsid w:val="00B21D29"/>
    <w:rsid w:val="00B911EE"/>
    <w:rsid w:val="00C14D93"/>
    <w:rsid w:val="00C83EBA"/>
    <w:rsid w:val="00CA6674"/>
    <w:rsid w:val="00CC0BB6"/>
    <w:rsid w:val="00CC6E17"/>
    <w:rsid w:val="00D27311"/>
    <w:rsid w:val="00D60F50"/>
    <w:rsid w:val="00D82909"/>
    <w:rsid w:val="00D96421"/>
    <w:rsid w:val="00DA093D"/>
    <w:rsid w:val="00DD119E"/>
    <w:rsid w:val="00DE5042"/>
    <w:rsid w:val="00DE6F8B"/>
    <w:rsid w:val="00E33908"/>
    <w:rsid w:val="00E40DB0"/>
    <w:rsid w:val="00E50E2C"/>
    <w:rsid w:val="00F27FF4"/>
    <w:rsid w:val="00F47388"/>
    <w:rsid w:val="00FC0C8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24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à¹×éÍàÃ×èÍ§"/>
    <w:basedOn w:val="Normal"/>
    <w:link w:val="Char"/>
    <w:rsid w:val="00E40DB0"/>
    <w:pPr>
      <w:spacing w:line="240" w:lineRule="auto"/>
      <w:ind w:right="386"/>
      <w:jc w:val="both"/>
    </w:pPr>
    <w:rPr>
      <w:rFonts w:cs="Angsana New"/>
      <w:sz w:val="24"/>
      <w:szCs w:val="24"/>
      <w:lang w:val="th-TH"/>
    </w:rPr>
  </w:style>
  <w:style w:type="table" w:styleId="TableGrid">
    <w:name w:val="Table Grid"/>
    <w:basedOn w:val="TableNormal"/>
    <w:rsid w:val="00E40DB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à¹×éÍàÃ×èÍ§ Char"/>
    <w:link w:val="a"/>
    <w:rsid w:val="00E40DB0"/>
    <w:rPr>
      <w:rFonts w:ascii="Arial" w:eastAsia="Arial" w:hAnsi="Arial" w:cs="Angsana New"/>
      <w:color w:val="000000"/>
      <w:sz w:val="24"/>
      <w:szCs w:val="24"/>
      <w:lang w:val="th-TH" w:eastAsia="en-US" w:bidi="th-TH"/>
    </w:rPr>
  </w:style>
  <w:style w:type="character" w:styleId="Hyperlink">
    <w:name w:val="Hyperlink"/>
    <w:uiPriority w:val="99"/>
    <w:unhideWhenUsed/>
    <w:rsid w:val="005E413E"/>
    <w:rPr>
      <w:color w:val="0000FF"/>
      <w:u w:val="single"/>
    </w:rPr>
  </w:style>
  <w:style w:type="paragraph" w:styleId="Header">
    <w:name w:val="header"/>
    <w:basedOn w:val="Normal"/>
    <w:link w:val="HeaderChar"/>
    <w:uiPriority w:val="99"/>
    <w:semiHidden/>
    <w:unhideWhenUsed/>
    <w:rsid w:val="005E413E"/>
    <w:pPr>
      <w:tabs>
        <w:tab w:val="center" w:pos="4680"/>
        <w:tab w:val="right" w:pos="9360"/>
      </w:tabs>
    </w:pPr>
    <w:rPr>
      <w:rFonts w:cs="Cordia New"/>
      <w:szCs w:val="28"/>
    </w:rPr>
  </w:style>
  <w:style w:type="character" w:customStyle="1" w:styleId="HeaderChar">
    <w:name w:val="Header Char"/>
    <w:link w:val="Header"/>
    <w:uiPriority w:val="99"/>
    <w:semiHidden/>
    <w:rsid w:val="005E413E"/>
    <w:rPr>
      <w:rFonts w:ascii="Arial" w:eastAsia="Arial" w:hAnsi="Arial" w:cs="Cordia New"/>
      <w:color w:val="000000"/>
      <w:sz w:val="22"/>
      <w:szCs w:val="28"/>
    </w:rPr>
  </w:style>
  <w:style w:type="paragraph" w:styleId="Footer">
    <w:name w:val="footer"/>
    <w:basedOn w:val="Normal"/>
    <w:link w:val="FooterChar"/>
    <w:uiPriority w:val="99"/>
    <w:semiHidden/>
    <w:unhideWhenUsed/>
    <w:rsid w:val="005E413E"/>
    <w:pPr>
      <w:tabs>
        <w:tab w:val="center" w:pos="4680"/>
        <w:tab w:val="right" w:pos="9360"/>
      </w:tabs>
    </w:pPr>
    <w:rPr>
      <w:rFonts w:cs="Cordia New"/>
      <w:szCs w:val="28"/>
    </w:rPr>
  </w:style>
  <w:style w:type="character" w:customStyle="1" w:styleId="FooterChar">
    <w:name w:val="Footer Char"/>
    <w:link w:val="Footer"/>
    <w:uiPriority w:val="99"/>
    <w:semiHidden/>
    <w:rsid w:val="005E413E"/>
    <w:rPr>
      <w:rFonts w:ascii="Arial" w:eastAsia="Arial" w:hAnsi="Arial" w:cs="Cordia New"/>
      <w:color w:val="000000"/>
      <w:sz w:val="22"/>
      <w:szCs w:val="28"/>
    </w:rPr>
  </w:style>
  <w:style w:type="paragraph" w:styleId="BalloonText">
    <w:name w:val="Balloon Text"/>
    <w:basedOn w:val="Normal"/>
    <w:link w:val="BalloonTextChar"/>
    <w:uiPriority w:val="99"/>
    <w:semiHidden/>
    <w:unhideWhenUsed/>
    <w:rsid w:val="00995B48"/>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95B48"/>
    <w:rPr>
      <w:rFonts w:ascii="Tahoma" w:eastAsia="Arial" w:hAnsi="Tahoma"/>
      <w:color w:val="000000"/>
      <w:sz w:val="16"/>
    </w:rPr>
  </w:style>
  <w:style w:type="paragraph" w:styleId="ListParagraph">
    <w:name w:val="List Paragraph"/>
    <w:basedOn w:val="Normal"/>
    <w:uiPriority w:val="34"/>
    <w:qFormat/>
    <w:rsid w:val="00335BFB"/>
    <w:pPr>
      <w:ind w:left="720"/>
      <w:contextualSpacing/>
    </w:pPr>
    <w:rPr>
      <w:rFonts w:cs="Cordia New"/>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à¹×éÍàÃ×èÍ§"/>
    <w:basedOn w:val="Normal"/>
    <w:link w:val="Char"/>
    <w:rsid w:val="00E40DB0"/>
    <w:pPr>
      <w:spacing w:line="240" w:lineRule="auto"/>
      <w:ind w:right="386"/>
      <w:jc w:val="both"/>
    </w:pPr>
    <w:rPr>
      <w:rFonts w:cs="Angsana New"/>
      <w:sz w:val="24"/>
      <w:szCs w:val="24"/>
      <w:lang w:val="th-TH"/>
    </w:rPr>
  </w:style>
  <w:style w:type="table" w:styleId="TableGrid">
    <w:name w:val="Table Grid"/>
    <w:basedOn w:val="TableNormal"/>
    <w:rsid w:val="00E40DB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à¹×éÍàÃ×èÍ§ Char"/>
    <w:link w:val="a"/>
    <w:rsid w:val="00E40DB0"/>
    <w:rPr>
      <w:rFonts w:ascii="Arial" w:eastAsia="Arial" w:hAnsi="Arial" w:cs="Angsana New"/>
      <w:color w:val="000000"/>
      <w:sz w:val="24"/>
      <w:szCs w:val="24"/>
      <w:lang w:val="th-TH" w:eastAsia="en-US" w:bidi="th-TH"/>
    </w:rPr>
  </w:style>
  <w:style w:type="character" w:styleId="Hyperlink">
    <w:name w:val="Hyperlink"/>
    <w:uiPriority w:val="99"/>
    <w:unhideWhenUsed/>
    <w:rsid w:val="005E413E"/>
    <w:rPr>
      <w:color w:val="0000FF"/>
      <w:u w:val="single"/>
    </w:rPr>
  </w:style>
  <w:style w:type="paragraph" w:styleId="Header">
    <w:name w:val="header"/>
    <w:basedOn w:val="Normal"/>
    <w:link w:val="HeaderChar"/>
    <w:uiPriority w:val="99"/>
    <w:semiHidden/>
    <w:unhideWhenUsed/>
    <w:rsid w:val="005E413E"/>
    <w:pPr>
      <w:tabs>
        <w:tab w:val="center" w:pos="4680"/>
        <w:tab w:val="right" w:pos="9360"/>
      </w:tabs>
    </w:pPr>
    <w:rPr>
      <w:rFonts w:cs="Cordia New"/>
      <w:szCs w:val="28"/>
    </w:rPr>
  </w:style>
  <w:style w:type="character" w:customStyle="1" w:styleId="HeaderChar">
    <w:name w:val="Header Char"/>
    <w:link w:val="Header"/>
    <w:uiPriority w:val="99"/>
    <w:semiHidden/>
    <w:rsid w:val="005E413E"/>
    <w:rPr>
      <w:rFonts w:ascii="Arial" w:eastAsia="Arial" w:hAnsi="Arial" w:cs="Cordia New"/>
      <w:color w:val="000000"/>
      <w:sz w:val="22"/>
      <w:szCs w:val="28"/>
    </w:rPr>
  </w:style>
  <w:style w:type="paragraph" w:styleId="Footer">
    <w:name w:val="footer"/>
    <w:basedOn w:val="Normal"/>
    <w:link w:val="FooterChar"/>
    <w:uiPriority w:val="99"/>
    <w:semiHidden/>
    <w:unhideWhenUsed/>
    <w:rsid w:val="005E413E"/>
    <w:pPr>
      <w:tabs>
        <w:tab w:val="center" w:pos="4680"/>
        <w:tab w:val="right" w:pos="9360"/>
      </w:tabs>
    </w:pPr>
    <w:rPr>
      <w:rFonts w:cs="Cordia New"/>
      <w:szCs w:val="28"/>
    </w:rPr>
  </w:style>
  <w:style w:type="character" w:customStyle="1" w:styleId="FooterChar">
    <w:name w:val="Footer Char"/>
    <w:link w:val="Footer"/>
    <w:uiPriority w:val="99"/>
    <w:semiHidden/>
    <w:rsid w:val="005E413E"/>
    <w:rPr>
      <w:rFonts w:ascii="Arial" w:eastAsia="Arial" w:hAnsi="Arial" w:cs="Cordia New"/>
      <w:color w:val="000000"/>
      <w:sz w:val="22"/>
      <w:szCs w:val="28"/>
    </w:rPr>
  </w:style>
  <w:style w:type="paragraph" w:styleId="BalloonText">
    <w:name w:val="Balloon Text"/>
    <w:basedOn w:val="Normal"/>
    <w:link w:val="BalloonTextChar"/>
    <w:uiPriority w:val="99"/>
    <w:semiHidden/>
    <w:unhideWhenUsed/>
    <w:rsid w:val="00995B48"/>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95B48"/>
    <w:rPr>
      <w:rFonts w:ascii="Tahoma" w:eastAsia="Arial" w:hAnsi="Tahoma"/>
      <w:color w:val="000000"/>
      <w:sz w:val="16"/>
    </w:rPr>
  </w:style>
  <w:style w:type="paragraph" w:styleId="ListParagraph">
    <w:name w:val="List Paragraph"/>
    <w:basedOn w:val="Normal"/>
    <w:uiPriority w:val="34"/>
    <w:qFormat/>
    <w:rsid w:val="00335BF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54776">
      <w:bodyDiv w:val="1"/>
      <w:marLeft w:val="0"/>
      <w:marRight w:val="0"/>
      <w:marTop w:val="0"/>
      <w:marBottom w:val="0"/>
      <w:divBdr>
        <w:top w:val="none" w:sz="0" w:space="0" w:color="auto"/>
        <w:left w:val="none" w:sz="0" w:space="0" w:color="auto"/>
        <w:bottom w:val="none" w:sz="0" w:space="0" w:color="auto"/>
        <w:right w:val="none" w:sz="0" w:space="0" w:color="auto"/>
      </w:divBdr>
    </w:div>
    <w:div w:id="581912443">
      <w:bodyDiv w:val="1"/>
      <w:marLeft w:val="0"/>
      <w:marRight w:val="0"/>
      <w:marTop w:val="0"/>
      <w:marBottom w:val="0"/>
      <w:divBdr>
        <w:top w:val="none" w:sz="0" w:space="0" w:color="auto"/>
        <w:left w:val="none" w:sz="0" w:space="0" w:color="auto"/>
        <w:bottom w:val="none" w:sz="0" w:space="0" w:color="auto"/>
        <w:right w:val="none" w:sz="0" w:space="0" w:color="auto"/>
      </w:divBdr>
    </w:div>
    <w:div w:id="1607034973">
      <w:bodyDiv w:val="1"/>
      <w:marLeft w:val="0"/>
      <w:marRight w:val="0"/>
      <w:marTop w:val="0"/>
      <w:marBottom w:val="0"/>
      <w:divBdr>
        <w:top w:val="none" w:sz="0" w:space="0" w:color="auto"/>
        <w:left w:val="none" w:sz="0" w:space="0" w:color="auto"/>
        <w:bottom w:val="none" w:sz="0" w:space="0" w:color="auto"/>
        <w:right w:val="none" w:sz="0" w:space="0" w:color="auto"/>
      </w:divBdr>
    </w:div>
    <w:div w:id="1730955953">
      <w:bodyDiv w:val="1"/>
      <w:marLeft w:val="0"/>
      <w:marRight w:val="0"/>
      <w:marTop w:val="0"/>
      <w:marBottom w:val="0"/>
      <w:divBdr>
        <w:top w:val="none" w:sz="0" w:space="0" w:color="auto"/>
        <w:left w:val="none" w:sz="0" w:space="0" w:color="auto"/>
        <w:bottom w:val="none" w:sz="0" w:space="0" w:color="auto"/>
        <w:right w:val="none" w:sz="0" w:space="0" w:color="auto"/>
      </w:divBdr>
    </w:div>
    <w:div w:id="1799488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1057</Words>
  <Characters>6026</Characters>
  <Application>Microsoft Office Word</Application>
  <DocSecurity>0</DocSecurity>
  <Lines>50</Lines>
  <Paragraphs>14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CPE-PC</cp:lastModifiedBy>
  <cp:revision>27</cp:revision>
  <cp:lastPrinted>2014-01-03T04:15:00Z</cp:lastPrinted>
  <dcterms:created xsi:type="dcterms:W3CDTF">2014-01-03T03:41:00Z</dcterms:created>
  <dcterms:modified xsi:type="dcterms:W3CDTF">2015-01-05T04:16:00Z</dcterms:modified>
</cp:coreProperties>
</file>